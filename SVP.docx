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8026124"/>
        <w:docPartObj>
          <w:docPartGallery w:val="Cover Pages"/>
          <w:docPartUnique/>
        </w:docPartObj>
      </w:sdtPr>
      <w:sdtEndPr>
        <w:rPr>
          <w:rFonts w:ascii="Times New Roman" w:eastAsiaTheme="majorEastAsia" w:hAnsi="Times New Roman" w:cs="Times New Roman"/>
          <w:b/>
          <w:bCs/>
          <w:color w:val="2E74B5" w:themeColor="accent1" w:themeShade="BF"/>
          <w:sz w:val="28"/>
          <w:szCs w:val="28"/>
          <w:lang w:val="en-US"/>
        </w:rPr>
      </w:sdtEndPr>
      <w:sdtContent>
        <w:p w14:paraId="4707B6EC" w14:textId="4A76723E" w:rsidR="00523D05" w:rsidRDefault="00523D05" w:rsidP="006777C9">
          <w:pPr>
            <w:jc w:val="both"/>
          </w:pPr>
          <w:r>
            <w:rPr>
              <w:noProof/>
              <w:lang w:eastAsia="en-GB"/>
            </w:rPr>
            <mc:AlternateContent>
              <mc:Choice Requires="wpg">
                <w:drawing>
                  <wp:anchor distT="0" distB="0" distL="114300" distR="114300" simplePos="0" relativeHeight="251659264" behindDoc="1" locked="0" layoutInCell="1" allowOverlap="1" wp14:anchorId="0E0157F9" wp14:editId="11ABFA80">
                    <wp:simplePos x="0" y="0"/>
                    <wp:positionH relativeFrom="page">
                      <wp:posOffset>458470</wp:posOffset>
                    </wp:positionH>
                    <wp:positionV relativeFrom="page">
                      <wp:posOffset>432630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2B655E">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0157F9" id="Group 193" o:spid="_x0000_s1026" style="position:absolute;left:0;text-align:left;margin-left:36.1pt;margin-top:34.05pt;width:540.55pt;height:718.4pt;z-index:-251657216;mso-width-percent:882;mso-height-percent:909;mso-position-horizontal-relative:page;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1428873639"/>
                              <w:dataBinding w:prefixMappings="xmlns:ns0='http://purl.org/dc/elements/1.1/' xmlns:ns1='http://schemas.openxmlformats.org/package/2006/metadata/core-properties' " w:xpath="/ns1:coreProperties[1]/ns0:creator[1]" w:storeItemID="{6C3C8BC8-F283-45AE-878A-BAB7291924A1}"/>
                              <w:text/>
                            </w:sdtPr>
                            <w:sdtEndPr/>
                            <w:sdtContent>
                              <w:p w14:paraId="54352C1B" w14:textId="1925AD04" w:rsidR="00523D05" w:rsidRDefault="00523D05">
                                <w:pPr>
                                  <w:pStyle w:val="NoSpacing"/>
                                  <w:spacing w:before="120"/>
                                  <w:jc w:val="center"/>
                                  <w:rPr>
                                    <w:color w:val="FFFFFF" w:themeColor="background1"/>
                                  </w:rPr>
                                </w:pPr>
                                <w:r>
                                  <w:rPr>
                                    <w:color w:val="FFFFFF" w:themeColor="background1"/>
                                  </w:rPr>
                                  <w:t>Microsoft Office User</w:t>
                                </w:r>
                              </w:p>
                            </w:sdtContent>
                          </w:sdt>
                          <w:p w14:paraId="16E9E3D3" w14:textId="77777777" w:rsidR="00523D05" w:rsidRDefault="00092EC5">
                            <w:pPr>
                              <w:pStyle w:val="NoSpacing"/>
                              <w:spacing w:before="120"/>
                              <w:jc w:val="center"/>
                              <w:rPr>
                                <w:color w:val="FFFFFF" w:themeColor="background1"/>
                              </w:rPr>
                            </w:pPr>
                            <w:sdt>
                              <w:sdtPr>
                                <w:rPr>
                                  <w:caps/>
                                  <w:color w:val="FFFFFF" w:themeColor="background1"/>
                                </w:rPr>
                                <w:alias w:val="Company"/>
                                <w:tag w:val=""/>
                                <w:id w:val="-1930116920"/>
                                <w:showingPlcHdr/>
                                <w:dataBinding w:prefixMappings="xmlns:ns0='http://schemas.openxmlformats.org/officeDocument/2006/extended-properties' " w:xpath="/ns0:Properties[1]/ns0:Company[1]" w:storeItemID="{6668398D-A668-4E3E-A5EB-62B293D839F1}"/>
                                <w:text/>
                              </w:sdtPr>
                              <w:sdtEndPr/>
                              <w:sdtContent>
                                <w:r w:rsidR="00523D05">
                                  <w:rPr>
                                    <w:caps/>
                                    <w:color w:val="FFFFFF" w:themeColor="background1"/>
                                  </w:rPr>
                                  <w:t>[Company name]</w:t>
                                </w:r>
                              </w:sdtContent>
                            </w:sdt>
                            <w:r w:rsidR="00523D05">
                              <w:rPr>
                                <w:color w:val="FFFFFF" w:themeColor="background1"/>
                              </w:rPr>
                              <w:t>  </w:t>
                            </w:r>
                            <w:sdt>
                              <w:sdtPr>
                                <w:rPr>
                                  <w:color w:val="FFFFFF" w:themeColor="background1"/>
                                </w:rPr>
                                <w:alias w:val="Address"/>
                                <w:tag w:val=""/>
                                <w:id w:val="252633985"/>
                                <w:showingPlcHdr/>
                                <w:dataBinding w:prefixMappings="xmlns:ns0='http://schemas.microsoft.com/office/2006/coverPageProps' " w:xpath="/ns0:CoverPageProperties[1]/ns0:CompanyAddress[1]" w:storeItemID="{55AF091B-3C7A-41E3-B477-F2FDAA23CFDA}"/>
                                <w:text/>
                              </w:sdtPr>
                              <w:sdtEndPr/>
                              <w:sdtContent>
                                <w:r w:rsidR="00523D05">
                                  <w:rPr>
                                    <w:color w:val="FFFFFF" w:themeColor="background1"/>
                                  </w:rPr>
                                  <w:t>[Company address]</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64472500"/>
                              <w:dataBinding w:prefixMappings="xmlns:ns0='http://purl.org/dc/elements/1.1/' xmlns:ns1='http://schemas.openxmlformats.org/package/2006/metadata/core-properties' " w:xpath="/ns1:coreProperties[1]/ns0:title[1]" w:storeItemID="{6C3C8BC8-F283-45AE-878A-BAB7291924A1}"/>
                              <w:text/>
                            </w:sdtPr>
                            <w:sdtEndPr/>
                            <w:sdtContent>
                              <w:p w14:paraId="15E2450B" w14:textId="19E4A208" w:rsidR="00523D05" w:rsidRDefault="00523D05">
                                <w:pPr>
                                  <w:pStyle w:val="NoSpacing"/>
                                  <w:jc w:val="center"/>
                                  <w:rPr>
                                    <w:rFonts w:asciiTheme="majorHAnsi" w:eastAsiaTheme="majorEastAsia" w:hAnsiTheme="majorHAnsi" w:cstheme="majorBidi"/>
                                    <w:caps/>
                                    <w:color w:val="5B9BD5" w:themeColor="accent1"/>
                                    <w:sz w:val="72"/>
                                    <w:szCs w:val="72"/>
                                  </w:rPr>
                                </w:pPr>
                                <w:r>
                                  <w:rPr>
                                    <w:rFonts w:ascii="Times New Roman" w:hAnsi="Times New Roman" w:cs="Times New Roman"/>
                                    <w:b/>
                                    <w:bCs/>
                                    <w:color w:val="000000"/>
                                    <w:sz w:val="61"/>
                                    <w:szCs w:val="61"/>
                                  </w:rPr>
                                  <w:t xml:space="preserve">Software Verification </w:t>
                                </w:r>
                                <w:r w:rsidRPr="005C7C8B">
                                  <w:rPr>
                                    <w:rFonts w:ascii="Times New Roman" w:hAnsi="Times New Roman" w:cs="Times New Roman"/>
                                    <w:b/>
                                    <w:bCs/>
                                    <w:color w:val="000000"/>
                                    <w:sz w:val="61"/>
                                    <w:szCs w:val="61"/>
                                  </w:rPr>
                                  <w:t>Plan</w:t>
                                </w:r>
                                <w:r>
                                  <w:rPr>
                                    <w:rFonts w:ascii="Times New Roman" w:hAnsi="Times New Roman" w:cs="Times New Roman"/>
                                    <w:b/>
                                    <w:bCs/>
                                    <w:color w:val="000000"/>
                                    <w:sz w:val="61"/>
                                    <w:szCs w:val="61"/>
                                  </w:rPr>
                                  <w:t xml:space="preserve"> of anti-lock braking system</w:t>
                                </w:r>
                              </w:p>
                            </w:sdtContent>
                          </w:sdt>
                        </w:txbxContent>
                      </v:textbox>
                    </v:shape>
                    <w10:wrap anchorx="page" anchory="page"/>
                  </v:group>
                </w:pict>
              </mc:Fallback>
            </mc:AlternateContent>
          </w:r>
        </w:p>
        <w:p w14:paraId="5F0153DE" w14:textId="4436BCFA" w:rsidR="00523D05" w:rsidRDefault="00CA6B4A" w:rsidP="006777C9">
          <w:pPr>
            <w:jc w:val="both"/>
            <w:rPr>
              <w:rFonts w:ascii="Times New Roman" w:eastAsiaTheme="majorEastAsia" w:hAnsi="Times New Roman" w:cs="Times New Roman"/>
              <w:b/>
              <w:bCs/>
              <w:color w:val="2E74B5" w:themeColor="accent1" w:themeShade="BF"/>
              <w:sz w:val="28"/>
              <w:szCs w:val="28"/>
              <w:lang w:val="en-US"/>
            </w:rPr>
          </w:pPr>
          <w:r>
            <w:rPr>
              <w:rFonts w:ascii="Times New Roman" w:eastAsiaTheme="majorEastAsia" w:hAnsi="Times New Roman" w:cs="Times New Roman"/>
              <w:b/>
              <w:bCs/>
              <w:noProof/>
              <w:color w:val="2E74B5" w:themeColor="accent1" w:themeShade="BF"/>
              <w:sz w:val="28"/>
              <w:szCs w:val="28"/>
              <w:lang w:eastAsia="en-GB"/>
            </w:rPr>
            <mc:AlternateContent>
              <mc:Choice Requires="wps">
                <w:drawing>
                  <wp:anchor distT="0" distB="0" distL="114300" distR="114300" simplePos="0" relativeHeight="251660288" behindDoc="0" locked="0" layoutInCell="1" allowOverlap="1" wp14:anchorId="02FC8F07" wp14:editId="544CFE42">
                    <wp:simplePos x="0" y="0"/>
                    <wp:positionH relativeFrom="column">
                      <wp:posOffset>1695938</wp:posOffset>
                    </wp:positionH>
                    <wp:positionV relativeFrom="paragraph">
                      <wp:posOffset>7050307</wp:posOffset>
                    </wp:positionV>
                    <wp:extent cx="2895600" cy="955138"/>
                    <wp:effectExtent l="0" t="0" r="25400" b="35560"/>
                    <wp:wrapThrough wrapText="bothSides">
                      <wp:wrapPolygon edited="0">
                        <wp:start x="0" y="0"/>
                        <wp:lineTo x="0" y="21830"/>
                        <wp:lineTo x="21600" y="2183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895600" cy="9551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F08B3" id="Rectangle 6" o:spid="_x0000_s1026" style="position:absolute;margin-left:133.55pt;margin-top:555.15pt;width:228pt;height:7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" fillcolor="#5b9bd5 [3204]" strokecolor="#1f4d78 [1604]" strokeweight="1pt">
                    <w10:wrap type="through"/>
                  </v:rect>
                </w:pict>
              </mc:Fallback>
            </mc:AlternateContent>
          </w:r>
          <w:r w:rsidR="00523D05">
            <w:rPr>
              <w:rFonts w:ascii="Times New Roman" w:eastAsiaTheme="majorEastAsia" w:hAnsi="Times New Roman" w:cs="Times New Roman"/>
              <w:b/>
              <w:bCs/>
              <w:color w:val="2E74B5" w:themeColor="accent1" w:themeShade="BF"/>
              <w:sz w:val="28"/>
              <w:szCs w:val="28"/>
              <w:lang w:val="en-US"/>
            </w:rPr>
            <w:br w:type="page"/>
          </w:r>
        </w:p>
      </w:sdtContent>
    </w:sdt>
    <w:p w14:paraId="5DE477F9" w14:textId="1E5AAC52" w:rsidR="00D93DDB" w:rsidRDefault="00E32652" w:rsidP="00D93DDB">
      <w:pPr>
        <w:pStyle w:val="Heading2"/>
        <w:jc w:val="center"/>
      </w:pPr>
      <w:bookmarkStart w:id="0" w:name="_Toc502882629"/>
      <w:r w:rsidRPr="008B4468">
        <w:lastRenderedPageBreak/>
        <w:t xml:space="preserve">. </w:t>
      </w:r>
      <w:r w:rsidR="00D93DDB">
        <w:t>Revision History</w:t>
      </w:r>
      <w:bookmarkEnd w:id="0"/>
    </w:p>
    <w:tbl>
      <w:tblPr>
        <w:tblStyle w:val="GridTable1Light-Accent3"/>
        <w:tblW w:w="0" w:type="auto"/>
        <w:tblLook w:val="04A0" w:firstRow="1" w:lastRow="0" w:firstColumn="1" w:lastColumn="0" w:noHBand="0" w:noVBand="1"/>
      </w:tblPr>
      <w:tblGrid>
        <w:gridCol w:w="2337"/>
        <w:gridCol w:w="2337"/>
        <w:gridCol w:w="2338"/>
        <w:gridCol w:w="2338"/>
      </w:tblGrid>
      <w:tr w:rsidR="00D93DDB" w14:paraId="38E558C6" w14:textId="77777777" w:rsidTr="00D93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8617DD" w14:textId="518B7D3E"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Date</w:t>
            </w:r>
          </w:p>
        </w:tc>
        <w:tc>
          <w:tcPr>
            <w:tcW w:w="2337" w:type="dxa"/>
          </w:tcPr>
          <w:p w14:paraId="454E4C4E" w14:textId="6F50A124"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Version</w:t>
            </w:r>
          </w:p>
        </w:tc>
        <w:tc>
          <w:tcPr>
            <w:tcW w:w="2338" w:type="dxa"/>
          </w:tcPr>
          <w:p w14:paraId="67D23010" w14:textId="0342D852"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Description</w:t>
            </w:r>
          </w:p>
        </w:tc>
        <w:tc>
          <w:tcPr>
            <w:tcW w:w="2338" w:type="dxa"/>
          </w:tcPr>
          <w:p w14:paraId="058ACCF4" w14:textId="3671672E" w:rsidR="00D93DDB" w:rsidRDefault="00D93DDB" w:rsidP="006777C9">
            <w:pPr>
              <w:widowControl w:val="0"/>
              <w:autoSpaceDE w:val="0"/>
              <w:autoSpaceDN w:val="0"/>
              <w:adjustRightInd w:val="0"/>
              <w:spacing w:after="240" w:line="200" w:lineRule="atLeas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Author</w:t>
            </w:r>
          </w:p>
        </w:tc>
      </w:tr>
      <w:tr w:rsidR="00D93DDB" w14:paraId="7DB4DBA1" w14:textId="77777777" w:rsidTr="00D93DDB">
        <w:trPr>
          <w:trHeight w:val="697"/>
        </w:trPr>
        <w:tc>
          <w:tcPr>
            <w:cnfStyle w:val="001000000000" w:firstRow="0" w:lastRow="0" w:firstColumn="1" w:lastColumn="0" w:oddVBand="0" w:evenVBand="0" w:oddHBand="0" w:evenHBand="0" w:firstRowFirstColumn="0" w:firstRowLastColumn="0" w:lastRowFirstColumn="0" w:lastRowLastColumn="0"/>
            <w:tcW w:w="2337" w:type="dxa"/>
          </w:tcPr>
          <w:p w14:paraId="582680F2" w14:textId="00764035"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10</w:t>
            </w:r>
            <w:r w:rsidRPr="00D93DDB">
              <w:rPr>
                <w:rFonts w:ascii="Times New Roman" w:hAnsi="Times New Roman" w:cs="Times New Roman"/>
                <w:color w:val="000000"/>
                <w:sz w:val="18"/>
                <w:szCs w:val="18"/>
                <w:vertAlign w:val="superscript"/>
              </w:rPr>
              <w:t>th</w:t>
            </w:r>
            <w:r>
              <w:rPr>
                <w:rFonts w:ascii="Times New Roman" w:hAnsi="Times New Roman" w:cs="Times New Roman"/>
                <w:color w:val="000000"/>
                <w:sz w:val="18"/>
                <w:szCs w:val="18"/>
              </w:rPr>
              <w:t xml:space="preserve"> September 17</w:t>
            </w:r>
          </w:p>
        </w:tc>
        <w:tc>
          <w:tcPr>
            <w:tcW w:w="2337" w:type="dxa"/>
          </w:tcPr>
          <w:p w14:paraId="582DA4DF" w14:textId="1E3EDDED"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1.0</w:t>
            </w:r>
          </w:p>
        </w:tc>
        <w:tc>
          <w:tcPr>
            <w:tcW w:w="2338" w:type="dxa"/>
          </w:tcPr>
          <w:p w14:paraId="6A1ADA7F" w14:textId="26BA462E"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The software verification plan is created in MS-word</w:t>
            </w:r>
          </w:p>
        </w:tc>
        <w:tc>
          <w:tcPr>
            <w:tcW w:w="2338" w:type="dxa"/>
          </w:tcPr>
          <w:p w14:paraId="233D3206" w14:textId="532311BA"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r w:rsidR="00D93DDB" w14:paraId="2A744538" w14:textId="77777777" w:rsidTr="00D93DDB">
        <w:tc>
          <w:tcPr>
            <w:cnfStyle w:val="001000000000" w:firstRow="0" w:lastRow="0" w:firstColumn="1" w:lastColumn="0" w:oddVBand="0" w:evenVBand="0" w:oddHBand="0" w:evenHBand="0" w:firstRowFirstColumn="0" w:firstRowLastColumn="0" w:lastRowFirstColumn="0" w:lastRowLastColumn="0"/>
            <w:tcW w:w="2337" w:type="dxa"/>
          </w:tcPr>
          <w:p w14:paraId="7F782F08" w14:textId="30309B60" w:rsidR="00D93DDB" w:rsidRDefault="00D93DDB" w:rsidP="00D93DDB">
            <w:pPr>
              <w:widowControl w:val="0"/>
              <w:autoSpaceDE w:val="0"/>
              <w:autoSpaceDN w:val="0"/>
              <w:adjustRightInd w:val="0"/>
              <w:spacing w:after="240" w:line="20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15 December 17</w:t>
            </w:r>
          </w:p>
        </w:tc>
        <w:tc>
          <w:tcPr>
            <w:tcW w:w="2337" w:type="dxa"/>
          </w:tcPr>
          <w:p w14:paraId="40B13AB8" w14:textId="7E520813" w:rsidR="00D93DDB" w:rsidRDefault="00D93DDB" w:rsidP="00D93DDB">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2.0</w:t>
            </w:r>
          </w:p>
        </w:tc>
        <w:tc>
          <w:tcPr>
            <w:tcW w:w="2338" w:type="dxa"/>
          </w:tcPr>
          <w:p w14:paraId="6A268593" w14:textId="14372BB9"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Changes occurred during verification</w:t>
            </w:r>
          </w:p>
        </w:tc>
        <w:tc>
          <w:tcPr>
            <w:tcW w:w="2338" w:type="dxa"/>
          </w:tcPr>
          <w:p w14:paraId="62DF4559" w14:textId="239526CF" w:rsidR="00D93DDB" w:rsidRDefault="00D93DDB" w:rsidP="006777C9">
            <w:pPr>
              <w:widowControl w:val="0"/>
              <w:autoSpaceDE w:val="0"/>
              <w:autoSpaceDN w:val="0"/>
              <w:adjustRightInd w:val="0"/>
              <w:spacing w:after="240" w:line="200" w:lineRule="atLeas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Pr>
                <w:rFonts w:ascii="Times New Roman" w:hAnsi="Times New Roman" w:cs="Times New Roman"/>
                <w:color w:val="000000"/>
                <w:sz w:val="18"/>
                <w:szCs w:val="18"/>
              </w:rPr>
              <w:t>Fitash</w:t>
            </w:r>
          </w:p>
        </w:tc>
      </w:tr>
    </w:tbl>
    <w:p w14:paraId="36A14012" w14:textId="1C35FAD5" w:rsidR="00E32652" w:rsidRDefault="00E32652"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45E2E627"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CA4360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2BA0F9A"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F544F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A6460A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7DD7A41"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6A7EC4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32113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0534C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C7529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12B78A6D"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64633E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E427A50"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075B34E5"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108E2F9"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CF8439F"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3B470A7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688F88"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59571F42"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7E57126C"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6D6AA534"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p w14:paraId="2F50B25B" w14:textId="77777777" w:rsidR="00D93DDB" w:rsidRDefault="00D93DDB" w:rsidP="006777C9">
      <w:pPr>
        <w:widowControl w:val="0"/>
        <w:autoSpaceDE w:val="0"/>
        <w:autoSpaceDN w:val="0"/>
        <w:adjustRightInd w:val="0"/>
        <w:spacing w:after="240" w:line="200" w:lineRule="atLeast"/>
        <w:jc w:val="both"/>
        <w:rPr>
          <w:rFonts w:ascii="Times New Roman" w:hAnsi="Times New Roman" w:cs="Times New Roman"/>
          <w:color w:val="000000"/>
          <w:sz w:val="18"/>
          <w:szCs w:val="18"/>
        </w:rPr>
      </w:pPr>
    </w:p>
    <w:sdt>
      <w:sdtPr>
        <w:rPr>
          <w:rFonts w:ascii="Times New Roman" w:eastAsiaTheme="minorHAnsi" w:hAnsi="Times New Roman" w:cs="Times New Roman"/>
          <w:b w:val="0"/>
          <w:bCs w:val="0"/>
          <w:color w:val="auto"/>
          <w:sz w:val="24"/>
          <w:szCs w:val="24"/>
          <w:lang w:val="en-GB"/>
        </w:rPr>
        <w:id w:val="-1009902101"/>
        <w:docPartObj>
          <w:docPartGallery w:val="Table of Contents"/>
          <w:docPartUnique/>
        </w:docPartObj>
      </w:sdtPr>
      <w:sdtEndPr>
        <w:rPr>
          <w:noProof/>
        </w:rPr>
      </w:sdtEndPr>
      <w:sdtContent>
        <w:p w14:paraId="696AC299" w14:textId="02426392" w:rsidR="008B4468" w:rsidRPr="008B4468" w:rsidRDefault="008B4468" w:rsidP="006777C9">
          <w:pPr>
            <w:pStyle w:val="TOCHeading"/>
            <w:jc w:val="both"/>
            <w:rPr>
              <w:rFonts w:ascii="Times New Roman" w:hAnsi="Times New Roman" w:cs="Times New Roman"/>
            </w:rPr>
          </w:pPr>
          <w:r w:rsidRPr="008B4468">
            <w:rPr>
              <w:rFonts w:ascii="Times New Roman" w:hAnsi="Times New Roman" w:cs="Times New Roman"/>
            </w:rPr>
            <w:t>Table of Contents</w:t>
          </w:r>
          <w:bookmarkStart w:id="1" w:name="_GoBack"/>
          <w:bookmarkEnd w:id="1"/>
        </w:p>
        <w:p w14:paraId="61C12B04" w14:textId="77777777" w:rsidR="00092EC5" w:rsidRDefault="008B4468">
          <w:pPr>
            <w:pStyle w:val="TOC2"/>
            <w:tabs>
              <w:tab w:val="right" w:pos="9350"/>
            </w:tabs>
            <w:rPr>
              <w:rFonts w:eastAsiaTheme="minorEastAsia"/>
              <w:b w:val="0"/>
              <w:bCs w:val="0"/>
              <w:smallCaps w:val="0"/>
              <w:noProof/>
              <w:sz w:val="24"/>
              <w:szCs w:val="24"/>
              <w:lang w:eastAsia="en-GB"/>
            </w:rPr>
          </w:pPr>
          <w:r w:rsidRPr="008B4468">
            <w:rPr>
              <w:rFonts w:ascii="Times New Roman" w:hAnsi="Times New Roman" w:cs="Times New Roman"/>
              <w:b w:val="0"/>
              <w:bCs w:val="0"/>
              <w:caps/>
              <w:u w:val="single"/>
            </w:rPr>
            <w:fldChar w:fldCharType="begin"/>
          </w:r>
          <w:r w:rsidRPr="008B4468">
            <w:rPr>
              <w:rFonts w:ascii="Times New Roman" w:hAnsi="Times New Roman" w:cs="Times New Roman"/>
            </w:rPr>
            <w:instrText xml:space="preserve"> TOC \o "1-3" \h \z \u </w:instrText>
          </w:r>
          <w:r w:rsidRPr="008B4468">
            <w:rPr>
              <w:rFonts w:ascii="Times New Roman" w:hAnsi="Times New Roman" w:cs="Times New Roman"/>
              <w:b w:val="0"/>
              <w:bCs w:val="0"/>
              <w:caps/>
              <w:u w:val="single"/>
            </w:rPr>
            <w:fldChar w:fldCharType="separate"/>
          </w:r>
          <w:hyperlink w:anchor="_Toc502882629" w:history="1">
            <w:r w:rsidR="00092EC5" w:rsidRPr="008C06A9">
              <w:rPr>
                <w:rStyle w:val="Hyperlink"/>
                <w:noProof/>
              </w:rPr>
              <w:t>. Revision History</w:t>
            </w:r>
            <w:r w:rsidR="00092EC5">
              <w:rPr>
                <w:noProof/>
                <w:webHidden/>
              </w:rPr>
              <w:tab/>
            </w:r>
            <w:r w:rsidR="00092EC5">
              <w:rPr>
                <w:noProof/>
                <w:webHidden/>
              </w:rPr>
              <w:fldChar w:fldCharType="begin"/>
            </w:r>
            <w:r w:rsidR="00092EC5">
              <w:rPr>
                <w:noProof/>
                <w:webHidden/>
              </w:rPr>
              <w:instrText xml:space="preserve"> PAGEREF _Toc502882629 \h </w:instrText>
            </w:r>
            <w:r w:rsidR="00092EC5">
              <w:rPr>
                <w:noProof/>
                <w:webHidden/>
              </w:rPr>
            </w:r>
            <w:r w:rsidR="00092EC5">
              <w:rPr>
                <w:noProof/>
                <w:webHidden/>
              </w:rPr>
              <w:fldChar w:fldCharType="separate"/>
            </w:r>
            <w:r w:rsidR="002B655E">
              <w:rPr>
                <w:noProof/>
                <w:webHidden/>
              </w:rPr>
              <w:t>2</w:t>
            </w:r>
            <w:r w:rsidR="00092EC5">
              <w:rPr>
                <w:noProof/>
                <w:webHidden/>
              </w:rPr>
              <w:fldChar w:fldCharType="end"/>
            </w:r>
          </w:hyperlink>
        </w:p>
        <w:p w14:paraId="4A9C215A"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30" w:history="1">
            <w:r w:rsidR="00092EC5" w:rsidRPr="008C06A9">
              <w:rPr>
                <w:rStyle w:val="Hyperlink"/>
                <w:rFonts w:ascii="Times New Roman" w:hAnsi="Times New Roman" w:cs="Times New Roman"/>
                <w:noProof/>
              </w:rPr>
              <w:t>1. Scope and References</w:t>
            </w:r>
            <w:r w:rsidR="00092EC5">
              <w:rPr>
                <w:noProof/>
                <w:webHidden/>
              </w:rPr>
              <w:tab/>
            </w:r>
            <w:r w:rsidR="00092EC5">
              <w:rPr>
                <w:noProof/>
                <w:webHidden/>
              </w:rPr>
              <w:fldChar w:fldCharType="begin"/>
            </w:r>
            <w:r w:rsidR="00092EC5">
              <w:rPr>
                <w:noProof/>
                <w:webHidden/>
              </w:rPr>
              <w:instrText xml:space="preserve"> PAGEREF _Toc502882630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62B85EEC"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31" w:history="1">
            <w:r w:rsidR="00092EC5" w:rsidRPr="008C06A9">
              <w:rPr>
                <w:rStyle w:val="Hyperlink"/>
                <w:rFonts w:ascii="Times New Roman" w:hAnsi="Times New Roman" w:cs="Times New Roman"/>
                <w:noProof/>
              </w:rPr>
              <w:t>1.1 Scope</w:t>
            </w:r>
            <w:r w:rsidR="00092EC5">
              <w:rPr>
                <w:noProof/>
                <w:webHidden/>
              </w:rPr>
              <w:tab/>
            </w:r>
            <w:r w:rsidR="00092EC5">
              <w:rPr>
                <w:noProof/>
                <w:webHidden/>
              </w:rPr>
              <w:fldChar w:fldCharType="begin"/>
            </w:r>
            <w:r w:rsidR="00092EC5">
              <w:rPr>
                <w:noProof/>
                <w:webHidden/>
              </w:rPr>
              <w:instrText xml:space="preserve"> PAGEREF _Toc502882631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561E6CC8"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32" w:history="1">
            <w:r w:rsidR="00092EC5" w:rsidRPr="008C06A9">
              <w:rPr>
                <w:rStyle w:val="Hyperlink"/>
                <w:rFonts w:ascii="Times New Roman" w:hAnsi="Times New Roman" w:cs="Times New Roman"/>
                <w:noProof/>
              </w:rPr>
              <w:t>2. Definitions</w:t>
            </w:r>
            <w:r w:rsidR="00092EC5">
              <w:rPr>
                <w:noProof/>
                <w:webHidden/>
              </w:rPr>
              <w:tab/>
            </w:r>
            <w:r w:rsidR="00092EC5">
              <w:rPr>
                <w:noProof/>
                <w:webHidden/>
              </w:rPr>
              <w:fldChar w:fldCharType="begin"/>
            </w:r>
            <w:r w:rsidR="00092EC5">
              <w:rPr>
                <w:noProof/>
                <w:webHidden/>
              </w:rPr>
              <w:instrText xml:space="preserve"> PAGEREF _Toc502882632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684027D2" w14:textId="77777777" w:rsidR="00092EC5" w:rsidRDefault="002B655E">
          <w:pPr>
            <w:pStyle w:val="TOC3"/>
            <w:tabs>
              <w:tab w:val="right" w:pos="9350"/>
            </w:tabs>
            <w:rPr>
              <w:rFonts w:eastAsiaTheme="minorEastAsia"/>
              <w:smallCaps w:val="0"/>
              <w:noProof/>
              <w:sz w:val="24"/>
              <w:szCs w:val="24"/>
              <w:lang w:eastAsia="en-GB"/>
            </w:rPr>
          </w:pPr>
          <w:hyperlink w:anchor="_Toc502882633" w:history="1">
            <w:r w:rsidR="00092EC5" w:rsidRPr="008C06A9">
              <w:rPr>
                <w:rStyle w:val="Hyperlink"/>
                <w:rFonts w:ascii="Times New Roman" w:hAnsi="Times New Roman" w:cs="Times New Roman"/>
                <w:b/>
                <w:bCs/>
                <w:noProof/>
              </w:rPr>
              <w:t>Structural coverage:</w:t>
            </w:r>
            <w:r w:rsidR="00092EC5">
              <w:rPr>
                <w:noProof/>
                <w:webHidden/>
              </w:rPr>
              <w:tab/>
            </w:r>
            <w:r w:rsidR="00092EC5">
              <w:rPr>
                <w:noProof/>
                <w:webHidden/>
              </w:rPr>
              <w:fldChar w:fldCharType="begin"/>
            </w:r>
            <w:r w:rsidR="00092EC5">
              <w:rPr>
                <w:noProof/>
                <w:webHidden/>
              </w:rPr>
              <w:instrText xml:space="preserve"> PAGEREF _Toc502882633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0044841A" w14:textId="77777777" w:rsidR="00092EC5" w:rsidRDefault="002B655E">
          <w:pPr>
            <w:pStyle w:val="TOC3"/>
            <w:tabs>
              <w:tab w:val="right" w:pos="9350"/>
            </w:tabs>
            <w:rPr>
              <w:rFonts w:eastAsiaTheme="minorEastAsia"/>
              <w:smallCaps w:val="0"/>
              <w:noProof/>
              <w:sz w:val="24"/>
              <w:szCs w:val="24"/>
              <w:lang w:eastAsia="en-GB"/>
            </w:rPr>
          </w:pPr>
          <w:hyperlink w:anchor="_Toc502882634" w:history="1">
            <w:r w:rsidR="00092EC5" w:rsidRPr="008C06A9">
              <w:rPr>
                <w:rStyle w:val="Hyperlink"/>
                <w:rFonts w:ascii="Times New Roman" w:hAnsi="Times New Roman" w:cs="Times New Roman"/>
                <w:b/>
                <w:bCs/>
                <w:noProof/>
              </w:rPr>
              <w:t>Statement coverage:</w:t>
            </w:r>
            <w:r w:rsidR="00092EC5">
              <w:rPr>
                <w:noProof/>
                <w:webHidden/>
              </w:rPr>
              <w:tab/>
            </w:r>
            <w:r w:rsidR="00092EC5">
              <w:rPr>
                <w:noProof/>
                <w:webHidden/>
              </w:rPr>
              <w:fldChar w:fldCharType="begin"/>
            </w:r>
            <w:r w:rsidR="00092EC5">
              <w:rPr>
                <w:noProof/>
                <w:webHidden/>
              </w:rPr>
              <w:instrText xml:space="preserve"> PAGEREF _Toc502882634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5F8C80A2" w14:textId="77777777" w:rsidR="00092EC5" w:rsidRDefault="002B655E">
          <w:pPr>
            <w:pStyle w:val="TOC3"/>
            <w:tabs>
              <w:tab w:val="right" w:pos="9350"/>
            </w:tabs>
            <w:rPr>
              <w:rFonts w:eastAsiaTheme="minorEastAsia"/>
              <w:smallCaps w:val="0"/>
              <w:noProof/>
              <w:sz w:val="24"/>
              <w:szCs w:val="24"/>
              <w:lang w:eastAsia="en-GB"/>
            </w:rPr>
          </w:pPr>
          <w:hyperlink w:anchor="_Toc502882635" w:history="1">
            <w:r w:rsidR="00092EC5" w:rsidRPr="008C06A9">
              <w:rPr>
                <w:rStyle w:val="Hyperlink"/>
                <w:rFonts w:ascii="Times New Roman" w:hAnsi="Times New Roman" w:cs="Times New Roman"/>
                <w:b/>
                <w:bCs/>
                <w:noProof/>
              </w:rPr>
              <w:t>Decision coverage:</w:t>
            </w:r>
            <w:r w:rsidR="00092EC5">
              <w:rPr>
                <w:noProof/>
                <w:webHidden/>
              </w:rPr>
              <w:tab/>
            </w:r>
            <w:r w:rsidR="00092EC5">
              <w:rPr>
                <w:noProof/>
                <w:webHidden/>
              </w:rPr>
              <w:fldChar w:fldCharType="begin"/>
            </w:r>
            <w:r w:rsidR="00092EC5">
              <w:rPr>
                <w:noProof/>
                <w:webHidden/>
              </w:rPr>
              <w:instrText xml:space="preserve"> PAGEREF _Toc502882635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2C2FA09E" w14:textId="77777777" w:rsidR="00092EC5" w:rsidRDefault="002B655E">
          <w:pPr>
            <w:pStyle w:val="TOC3"/>
            <w:tabs>
              <w:tab w:val="right" w:pos="9350"/>
            </w:tabs>
            <w:rPr>
              <w:rFonts w:eastAsiaTheme="minorEastAsia"/>
              <w:smallCaps w:val="0"/>
              <w:noProof/>
              <w:sz w:val="24"/>
              <w:szCs w:val="24"/>
              <w:lang w:eastAsia="en-GB"/>
            </w:rPr>
          </w:pPr>
          <w:hyperlink w:anchor="_Toc502882636" w:history="1">
            <w:r w:rsidR="00092EC5" w:rsidRPr="008C06A9">
              <w:rPr>
                <w:rStyle w:val="Hyperlink"/>
                <w:rFonts w:ascii="Times New Roman" w:hAnsi="Times New Roman" w:cs="Times New Roman"/>
                <w:b/>
                <w:bCs/>
                <w:noProof/>
              </w:rPr>
              <w:t>Condition coverage:</w:t>
            </w:r>
            <w:r w:rsidR="00092EC5">
              <w:rPr>
                <w:noProof/>
                <w:webHidden/>
              </w:rPr>
              <w:tab/>
            </w:r>
            <w:r w:rsidR="00092EC5">
              <w:rPr>
                <w:noProof/>
                <w:webHidden/>
              </w:rPr>
              <w:fldChar w:fldCharType="begin"/>
            </w:r>
            <w:r w:rsidR="00092EC5">
              <w:rPr>
                <w:noProof/>
                <w:webHidden/>
              </w:rPr>
              <w:instrText xml:space="preserve"> PAGEREF _Toc502882636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3A31A67D" w14:textId="77777777" w:rsidR="00092EC5" w:rsidRDefault="002B655E">
          <w:pPr>
            <w:pStyle w:val="TOC3"/>
            <w:tabs>
              <w:tab w:val="right" w:pos="9350"/>
            </w:tabs>
            <w:rPr>
              <w:rFonts w:eastAsiaTheme="minorEastAsia"/>
              <w:smallCaps w:val="0"/>
              <w:noProof/>
              <w:sz w:val="24"/>
              <w:szCs w:val="24"/>
              <w:lang w:eastAsia="en-GB"/>
            </w:rPr>
          </w:pPr>
          <w:hyperlink w:anchor="_Toc502882637" w:history="1">
            <w:r w:rsidR="00092EC5" w:rsidRPr="008C06A9">
              <w:rPr>
                <w:rStyle w:val="Hyperlink"/>
                <w:rFonts w:ascii="Times New Roman" w:hAnsi="Times New Roman" w:cs="Times New Roman"/>
                <w:b/>
                <w:bCs/>
                <w:noProof/>
              </w:rPr>
              <w:t>MC/DC coverage:</w:t>
            </w:r>
            <w:r w:rsidR="00092EC5">
              <w:rPr>
                <w:noProof/>
                <w:webHidden/>
              </w:rPr>
              <w:tab/>
            </w:r>
            <w:r w:rsidR="00092EC5">
              <w:rPr>
                <w:noProof/>
                <w:webHidden/>
              </w:rPr>
              <w:fldChar w:fldCharType="begin"/>
            </w:r>
            <w:r w:rsidR="00092EC5">
              <w:rPr>
                <w:noProof/>
                <w:webHidden/>
              </w:rPr>
              <w:instrText xml:space="preserve"> PAGEREF _Toc502882637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1DCCE221" w14:textId="77777777" w:rsidR="00092EC5" w:rsidRDefault="002B655E">
          <w:pPr>
            <w:pStyle w:val="TOC3"/>
            <w:tabs>
              <w:tab w:val="right" w:pos="9350"/>
            </w:tabs>
            <w:rPr>
              <w:rFonts w:eastAsiaTheme="minorEastAsia"/>
              <w:smallCaps w:val="0"/>
              <w:noProof/>
              <w:sz w:val="24"/>
              <w:szCs w:val="24"/>
              <w:lang w:eastAsia="en-GB"/>
            </w:rPr>
          </w:pPr>
          <w:hyperlink w:anchor="_Toc502882638" w:history="1">
            <w:r w:rsidR="00092EC5" w:rsidRPr="008C06A9">
              <w:rPr>
                <w:rStyle w:val="Hyperlink"/>
                <w:rFonts w:ascii="Times New Roman" w:hAnsi="Times New Roman" w:cs="Times New Roman"/>
                <w:b/>
                <w:bCs/>
                <w:noProof/>
              </w:rPr>
              <w:t>Safety-critical system:</w:t>
            </w:r>
            <w:r w:rsidR="00092EC5">
              <w:rPr>
                <w:noProof/>
                <w:webHidden/>
              </w:rPr>
              <w:tab/>
            </w:r>
            <w:r w:rsidR="00092EC5">
              <w:rPr>
                <w:noProof/>
                <w:webHidden/>
              </w:rPr>
              <w:fldChar w:fldCharType="begin"/>
            </w:r>
            <w:r w:rsidR="00092EC5">
              <w:rPr>
                <w:noProof/>
                <w:webHidden/>
              </w:rPr>
              <w:instrText xml:space="preserve"> PAGEREF _Toc502882638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580BC1DC" w14:textId="77777777" w:rsidR="00092EC5" w:rsidRDefault="002B655E">
          <w:pPr>
            <w:pStyle w:val="TOC3"/>
            <w:tabs>
              <w:tab w:val="right" w:pos="9350"/>
            </w:tabs>
            <w:rPr>
              <w:rFonts w:eastAsiaTheme="minorEastAsia"/>
              <w:smallCaps w:val="0"/>
              <w:noProof/>
              <w:sz w:val="24"/>
              <w:szCs w:val="24"/>
              <w:lang w:eastAsia="en-GB"/>
            </w:rPr>
          </w:pPr>
          <w:hyperlink w:anchor="_Toc502882639" w:history="1">
            <w:r w:rsidR="00092EC5" w:rsidRPr="008C06A9">
              <w:rPr>
                <w:rStyle w:val="Hyperlink"/>
                <w:rFonts w:ascii="Times New Roman" w:hAnsi="Times New Roman" w:cs="Times New Roman"/>
                <w:b/>
                <w:noProof/>
              </w:rPr>
              <w:t>Har</w:t>
            </w:r>
            <w:r w:rsidR="00092EC5" w:rsidRPr="008C06A9">
              <w:rPr>
                <w:rStyle w:val="Hyperlink"/>
                <w:rFonts w:ascii="Times New Roman" w:hAnsi="Times New Roman" w:cs="Times New Roman"/>
                <w:b/>
                <w:bCs/>
                <w:noProof/>
              </w:rPr>
              <w:t>m:</w:t>
            </w:r>
            <w:r w:rsidR="00092EC5">
              <w:rPr>
                <w:noProof/>
                <w:webHidden/>
              </w:rPr>
              <w:tab/>
            </w:r>
            <w:r w:rsidR="00092EC5">
              <w:rPr>
                <w:noProof/>
                <w:webHidden/>
              </w:rPr>
              <w:fldChar w:fldCharType="begin"/>
            </w:r>
            <w:r w:rsidR="00092EC5">
              <w:rPr>
                <w:noProof/>
                <w:webHidden/>
              </w:rPr>
              <w:instrText xml:space="preserve"> PAGEREF _Toc502882639 \h </w:instrText>
            </w:r>
            <w:r w:rsidR="00092EC5">
              <w:rPr>
                <w:noProof/>
                <w:webHidden/>
              </w:rPr>
            </w:r>
            <w:r w:rsidR="00092EC5">
              <w:rPr>
                <w:noProof/>
                <w:webHidden/>
              </w:rPr>
              <w:fldChar w:fldCharType="separate"/>
            </w:r>
            <w:r>
              <w:rPr>
                <w:noProof/>
                <w:webHidden/>
              </w:rPr>
              <w:t>5</w:t>
            </w:r>
            <w:r w:rsidR="00092EC5">
              <w:rPr>
                <w:noProof/>
                <w:webHidden/>
              </w:rPr>
              <w:fldChar w:fldCharType="end"/>
            </w:r>
          </w:hyperlink>
        </w:p>
        <w:p w14:paraId="561905C3" w14:textId="77777777" w:rsidR="00092EC5" w:rsidRDefault="002B655E">
          <w:pPr>
            <w:pStyle w:val="TOC3"/>
            <w:tabs>
              <w:tab w:val="right" w:pos="9350"/>
            </w:tabs>
            <w:rPr>
              <w:rFonts w:eastAsiaTheme="minorEastAsia"/>
              <w:smallCaps w:val="0"/>
              <w:noProof/>
              <w:sz w:val="24"/>
              <w:szCs w:val="24"/>
              <w:lang w:eastAsia="en-GB"/>
            </w:rPr>
          </w:pPr>
          <w:hyperlink w:anchor="_Toc502882640" w:history="1">
            <w:r w:rsidR="00092EC5" w:rsidRPr="008C06A9">
              <w:rPr>
                <w:rStyle w:val="Hyperlink"/>
                <w:rFonts w:ascii="Times New Roman" w:hAnsi="Times New Roman" w:cs="Times New Roman"/>
                <w:b/>
                <w:bCs/>
                <w:noProof/>
              </w:rPr>
              <w:t>ASIL:</w:t>
            </w:r>
            <w:r w:rsidR="00092EC5">
              <w:rPr>
                <w:noProof/>
                <w:webHidden/>
              </w:rPr>
              <w:tab/>
            </w:r>
            <w:r w:rsidR="00092EC5">
              <w:rPr>
                <w:noProof/>
                <w:webHidden/>
              </w:rPr>
              <w:fldChar w:fldCharType="begin"/>
            </w:r>
            <w:r w:rsidR="00092EC5">
              <w:rPr>
                <w:noProof/>
                <w:webHidden/>
              </w:rPr>
              <w:instrText xml:space="preserve"> PAGEREF _Toc502882640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18FEF8D0" w14:textId="77777777" w:rsidR="00092EC5" w:rsidRDefault="002B655E">
          <w:pPr>
            <w:pStyle w:val="TOC3"/>
            <w:tabs>
              <w:tab w:val="right" w:pos="9350"/>
            </w:tabs>
            <w:rPr>
              <w:rFonts w:eastAsiaTheme="minorEastAsia"/>
              <w:smallCaps w:val="0"/>
              <w:noProof/>
              <w:sz w:val="24"/>
              <w:szCs w:val="24"/>
              <w:lang w:eastAsia="en-GB"/>
            </w:rPr>
          </w:pPr>
          <w:hyperlink w:anchor="_Toc502882641" w:history="1">
            <w:r w:rsidR="00092EC5" w:rsidRPr="008C06A9">
              <w:rPr>
                <w:rStyle w:val="Hyperlink"/>
                <w:rFonts w:ascii="Times New Roman" w:hAnsi="Times New Roman" w:cs="Times New Roman"/>
                <w:b/>
                <w:bCs/>
                <w:noProof/>
              </w:rPr>
              <w:t>Passenger car:</w:t>
            </w:r>
            <w:r w:rsidR="00092EC5">
              <w:rPr>
                <w:noProof/>
                <w:webHidden/>
              </w:rPr>
              <w:tab/>
            </w:r>
            <w:r w:rsidR="00092EC5">
              <w:rPr>
                <w:noProof/>
                <w:webHidden/>
              </w:rPr>
              <w:fldChar w:fldCharType="begin"/>
            </w:r>
            <w:r w:rsidR="00092EC5">
              <w:rPr>
                <w:noProof/>
                <w:webHidden/>
              </w:rPr>
              <w:instrText xml:space="preserve"> PAGEREF _Toc502882641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089BF76B" w14:textId="77777777" w:rsidR="00092EC5" w:rsidRDefault="002B655E">
          <w:pPr>
            <w:pStyle w:val="TOC3"/>
            <w:tabs>
              <w:tab w:val="right" w:pos="9350"/>
            </w:tabs>
            <w:rPr>
              <w:rFonts w:eastAsiaTheme="minorEastAsia"/>
              <w:smallCaps w:val="0"/>
              <w:noProof/>
              <w:sz w:val="24"/>
              <w:szCs w:val="24"/>
              <w:lang w:eastAsia="en-GB"/>
            </w:rPr>
          </w:pPr>
          <w:hyperlink w:anchor="_Toc502882642" w:history="1">
            <w:r w:rsidR="00092EC5" w:rsidRPr="008C06A9">
              <w:rPr>
                <w:rStyle w:val="Hyperlink"/>
                <w:rFonts w:ascii="Times New Roman" w:hAnsi="Times New Roman" w:cs="Times New Roman"/>
                <w:b/>
                <w:bCs/>
                <w:noProof/>
              </w:rPr>
              <w:t>Element:</w:t>
            </w:r>
            <w:r w:rsidR="00092EC5">
              <w:rPr>
                <w:noProof/>
                <w:webHidden/>
              </w:rPr>
              <w:tab/>
            </w:r>
            <w:r w:rsidR="00092EC5">
              <w:rPr>
                <w:noProof/>
                <w:webHidden/>
              </w:rPr>
              <w:fldChar w:fldCharType="begin"/>
            </w:r>
            <w:r w:rsidR="00092EC5">
              <w:rPr>
                <w:noProof/>
                <w:webHidden/>
              </w:rPr>
              <w:instrText xml:space="preserve"> PAGEREF _Toc502882642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626F6BA8"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43" w:history="1">
            <w:r w:rsidR="00092EC5" w:rsidRPr="008C06A9">
              <w:rPr>
                <w:rStyle w:val="Hyperlink"/>
                <w:rFonts w:ascii="Times New Roman" w:hAnsi="Times New Roman" w:cs="Times New Roman"/>
                <w:noProof/>
              </w:rPr>
              <w:t>2.3 Acronyms</w:t>
            </w:r>
            <w:r w:rsidR="00092EC5">
              <w:rPr>
                <w:noProof/>
                <w:webHidden/>
              </w:rPr>
              <w:tab/>
            </w:r>
            <w:r w:rsidR="00092EC5">
              <w:rPr>
                <w:noProof/>
                <w:webHidden/>
              </w:rPr>
              <w:fldChar w:fldCharType="begin"/>
            </w:r>
            <w:r w:rsidR="00092EC5">
              <w:rPr>
                <w:noProof/>
                <w:webHidden/>
              </w:rPr>
              <w:instrText xml:space="preserve"> PAGEREF _Toc502882643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6781F72D"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44" w:history="1">
            <w:r w:rsidR="00092EC5" w:rsidRPr="008C06A9">
              <w:rPr>
                <w:rStyle w:val="Hyperlink"/>
                <w:rFonts w:ascii="Times New Roman" w:hAnsi="Times New Roman" w:cs="Times New Roman"/>
                <w:noProof/>
              </w:rPr>
              <w:t>3. Software Verification and Validation Plan</w:t>
            </w:r>
            <w:r w:rsidR="00092EC5">
              <w:rPr>
                <w:noProof/>
                <w:webHidden/>
              </w:rPr>
              <w:tab/>
            </w:r>
            <w:r w:rsidR="00092EC5">
              <w:rPr>
                <w:noProof/>
                <w:webHidden/>
              </w:rPr>
              <w:fldChar w:fldCharType="begin"/>
            </w:r>
            <w:r w:rsidR="00092EC5">
              <w:rPr>
                <w:noProof/>
                <w:webHidden/>
              </w:rPr>
              <w:instrText xml:space="preserve"> PAGEREF _Toc502882644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7FF46FCE"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45" w:history="1">
            <w:r w:rsidR="00092EC5" w:rsidRPr="008C06A9">
              <w:rPr>
                <w:rStyle w:val="Hyperlink"/>
                <w:rFonts w:ascii="Times New Roman" w:hAnsi="Times New Roman" w:cs="Times New Roman"/>
                <w:noProof/>
              </w:rPr>
              <w:t>3.1 Purpose</w:t>
            </w:r>
            <w:r w:rsidR="00092EC5">
              <w:rPr>
                <w:noProof/>
                <w:webHidden/>
              </w:rPr>
              <w:tab/>
            </w:r>
            <w:r w:rsidR="00092EC5">
              <w:rPr>
                <w:noProof/>
                <w:webHidden/>
              </w:rPr>
              <w:fldChar w:fldCharType="begin"/>
            </w:r>
            <w:r w:rsidR="00092EC5">
              <w:rPr>
                <w:noProof/>
                <w:webHidden/>
              </w:rPr>
              <w:instrText xml:space="preserve"> PAGEREF _Toc502882645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5F7238B5"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46" w:history="1">
            <w:r w:rsidR="00092EC5" w:rsidRPr="008C06A9">
              <w:rPr>
                <w:rStyle w:val="Hyperlink"/>
                <w:rFonts w:ascii="Times New Roman" w:hAnsi="Times New Roman" w:cs="Times New Roman"/>
                <w:noProof/>
              </w:rPr>
              <w:t>3.2 Definitions</w:t>
            </w:r>
            <w:r w:rsidR="00092EC5">
              <w:rPr>
                <w:noProof/>
                <w:webHidden/>
              </w:rPr>
              <w:tab/>
            </w:r>
            <w:r w:rsidR="00092EC5">
              <w:rPr>
                <w:noProof/>
                <w:webHidden/>
              </w:rPr>
              <w:fldChar w:fldCharType="begin"/>
            </w:r>
            <w:r w:rsidR="00092EC5">
              <w:rPr>
                <w:noProof/>
                <w:webHidden/>
              </w:rPr>
              <w:instrText xml:space="preserve"> PAGEREF _Toc502882646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3BF64FCC"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47" w:history="1">
            <w:r w:rsidR="00092EC5" w:rsidRPr="008C06A9">
              <w:rPr>
                <w:rStyle w:val="Hyperlink"/>
                <w:rFonts w:ascii="Times New Roman" w:hAnsi="Times New Roman" w:cs="Times New Roman"/>
                <w:noProof/>
              </w:rPr>
              <w:t>3.3 Verification and Validation Overview</w:t>
            </w:r>
            <w:r w:rsidR="00092EC5">
              <w:rPr>
                <w:noProof/>
                <w:webHidden/>
              </w:rPr>
              <w:tab/>
            </w:r>
            <w:r w:rsidR="00092EC5">
              <w:rPr>
                <w:noProof/>
                <w:webHidden/>
              </w:rPr>
              <w:fldChar w:fldCharType="begin"/>
            </w:r>
            <w:r w:rsidR="00092EC5">
              <w:rPr>
                <w:noProof/>
                <w:webHidden/>
              </w:rPr>
              <w:instrText xml:space="preserve"> PAGEREF _Toc502882647 \h </w:instrText>
            </w:r>
            <w:r w:rsidR="00092EC5">
              <w:rPr>
                <w:noProof/>
                <w:webHidden/>
              </w:rPr>
            </w:r>
            <w:r w:rsidR="00092EC5">
              <w:rPr>
                <w:noProof/>
                <w:webHidden/>
              </w:rPr>
              <w:fldChar w:fldCharType="separate"/>
            </w:r>
            <w:r>
              <w:rPr>
                <w:noProof/>
                <w:webHidden/>
              </w:rPr>
              <w:t>6</w:t>
            </w:r>
            <w:r w:rsidR="00092EC5">
              <w:rPr>
                <w:noProof/>
                <w:webHidden/>
              </w:rPr>
              <w:fldChar w:fldCharType="end"/>
            </w:r>
          </w:hyperlink>
        </w:p>
        <w:p w14:paraId="736008FE" w14:textId="77777777" w:rsidR="00092EC5" w:rsidRDefault="002B655E">
          <w:pPr>
            <w:pStyle w:val="TOC3"/>
            <w:tabs>
              <w:tab w:val="right" w:pos="9350"/>
            </w:tabs>
            <w:rPr>
              <w:rFonts w:eastAsiaTheme="minorEastAsia"/>
              <w:smallCaps w:val="0"/>
              <w:noProof/>
              <w:sz w:val="24"/>
              <w:szCs w:val="24"/>
              <w:lang w:eastAsia="en-GB"/>
            </w:rPr>
          </w:pPr>
          <w:hyperlink w:anchor="_Toc502882648" w:history="1">
            <w:r w:rsidR="00092EC5" w:rsidRPr="008C06A9">
              <w:rPr>
                <w:rStyle w:val="Hyperlink"/>
                <w:rFonts w:ascii="Times New Roman" w:hAnsi="Times New Roman" w:cs="Times New Roman"/>
                <w:noProof/>
              </w:rPr>
              <w:t>3.3.1 Organization</w:t>
            </w:r>
            <w:r w:rsidR="00092EC5">
              <w:rPr>
                <w:noProof/>
                <w:webHidden/>
              </w:rPr>
              <w:tab/>
            </w:r>
            <w:r w:rsidR="00092EC5">
              <w:rPr>
                <w:noProof/>
                <w:webHidden/>
              </w:rPr>
              <w:fldChar w:fldCharType="begin"/>
            </w:r>
            <w:r w:rsidR="00092EC5">
              <w:rPr>
                <w:noProof/>
                <w:webHidden/>
              </w:rPr>
              <w:instrText xml:space="preserve"> PAGEREF _Toc502882648 \h </w:instrText>
            </w:r>
            <w:r w:rsidR="00092EC5">
              <w:rPr>
                <w:noProof/>
                <w:webHidden/>
              </w:rPr>
            </w:r>
            <w:r w:rsidR="00092EC5">
              <w:rPr>
                <w:noProof/>
                <w:webHidden/>
              </w:rPr>
              <w:fldChar w:fldCharType="separate"/>
            </w:r>
            <w:r>
              <w:rPr>
                <w:noProof/>
                <w:webHidden/>
              </w:rPr>
              <w:t>7</w:t>
            </w:r>
            <w:r w:rsidR="00092EC5">
              <w:rPr>
                <w:noProof/>
                <w:webHidden/>
              </w:rPr>
              <w:fldChar w:fldCharType="end"/>
            </w:r>
          </w:hyperlink>
        </w:p>
        <w:p w14:paraId="4645E7D7" w14:textId="77777777" w:rsidR="00092EC5" w:rsidRDefault="002B655E">
          <w:pPr>
            <w:pStyle w:val="TOC3"/>
            <w:tabs>
              <w:tab w:val="right" w:pos="9350"/>
            </w:tabs>
            <w:rPr>
              <w:rFonts w:eastAsiaTheme="minorEastAsia"/>
              <w:smallCaps w:val="0"/>
              <w:noProof/>
              <w:sz w:val="24"/>
              <w:szCs w:val="24"/>
              <w:lang w:eastAsia="en-GB"/>
            </w:rPr>
          </w:pPr>
          <w:hyperlink w:anchor="_Toc502882649" w:history="1">
            <w:r w:rsidR="00092EC5" w:rsidRPr="008C06A9">
              <w:rPr>
                <w:rStyle w:val="Hyperlink"/>
                <w:rFonts w:ascii="Times New Roman" w:hAnsi="Times New Roman" w:cs="Times New Roman"/>
                <w:noProof/>
              </w:rPr>
              <w:t>3.3.2 Verification activities</w:t>
            </w:r>
            <w:r w:rsidR="00092EC5">
              <w:rPr>
                <w:noProof/>
                <w:webHidden/>
              </w:rPr>
              <w:tab/>
            </w:r>
            <w:r w:rsidR="00092EC5">
              <w:rPr>
                <w:noProof/>
                <w:webHidden/>
              </w:rPr>
              <w:fldChar w:fldCharType="begin"/>
            </w:r>
            <w:r w:rsidR="00092EC5">
              <w:rPr>
                <w:noProof/>
                <w:webHidden/>
              </w:rPr>
              <w:instrText xml:space="preserve"> PAGEREF _Toc502882649 \h </w:instrText>
            </w:r>
            <w:r w:rsidR="00092EC5">
              <w:rPr>
                <w:noProof/>
                <w:webHidden/>
              </w:rPr>
            </w:r>
            <w:r w:rsidR="00092EC5">
              <w:rPr>
                <w:noProof/>
                <w:webHidden/>
              </w:rPr>
              <w:fldChar w:fldCharType="separate"/>
            </w:r>
            <w:r>
              <w:rPr>
                <w:noProof/>
                <w:webHidden/>
              </w:rPr>
              <w:t>7</w:t>
            </w:r>
            <w:r w:rsidR="00092EC5">
              <w:rPr>
                <w:noProof/>
                <w:webHidden/>
              </w:rPr>
              <w:fldChar w:fldCharType="end"/>
            </w:r>
          </w:hyperlink>
        </w:p>
        <w:p w14:paraId="02DC0EC8" w14:textId="77777777" w:rsidR="00092EC5" w:rsidRDefault="002B655E">
          <w:pPr>
            <w:pStyle w:val="TOC3"/>
            <w:tabs>
              <w:tab w:val="right" w:pos="9350"/>
            </w:tabs>
            <w:rPr>
              <w:rFonts w:eastAsiaTheme="minorEastAsia"/>
              <w:smallCaps w:val="0"/>
              <w:noProof/>
              <w:sz w:val="24"/>
              <w:szCs w:val="24"/>
              <w:lang w:eastAsia="en-GB"/>
            </w:rPr>
          </w:pPr>
          <w:hyperlink w:anchor="_Toc502882650" w:history="1">
            <w:r w:rsidR="00092EC5" w:rsidRPr="008C06A9">
              <w:rPr>
                <w:rStyle w:val="Hyperlink"/>
                <w:rFonts w:ascii="Times New Roman" w:hAnsi="Times New Roman" w:cs="Times New Roman"/>
                <w:noProof/>
              </w:rPr>
              <w:t>3.3.3 Tools, Techniques, and Methodologies</w:t>
            </w:r>
            <w:r w:rsidR="00092EC5">
              <w:rPr>
                <w:noProof/>
                <w:webHidden/>
              </w:rPr>
              <w:tab/>
            </w:r>
            <w:r w:rsidR="00092EC5">
              <w:rPr>
                <w:noProof/>
                <w:webHidden/>
              </w:rPr>
              <w:fldChar w:fldCharType="begin"/>
            </w:r>
            <w:r w:rsidR="00092EC5">
              <w:rPr>
                <w:noProof/>
                <w:webHidden/>
              </w:rPr>
              <w:instrText xml:space="preserve"> PAGEREF _Toc502882650 \h </w:instrText>
            </w:r>
            <w:r w:rsidR="00092EC5">
              <w:rPr>
                <w:noProof/>
                <w:webHidden/>
              </w:rPr>
            </w:r>
            <w:r w:rsidR="00092EC5">
              <w:rPr>
                <w:noProof/>
                <w:webHidden/>
              </w:rPr>
              <w:fldChar w:fldCharType="separate"/>
            </w:r>
            <w:r>
              <w:rPr>
                <w:noProof/>
                <w:webHidden/>
              </w:rPr>
              <w:t>7</w:t>
            </w:r>
            <w:r w:rsidR="00092EC5">
              <w:rPr>
                <w:noProof/>
                <w:webHidden/>
              </w:rPr>
              <w:fldChar w:fldCharType="end"/>
            </w:r>
          </w:hyperlink>
        </w:p>
        <w:p w14:paraId="4F2FC2CE"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51" w:history="1">
            <w:r w:rsidR="00092EC5" w:rsidRPr="008C06A9">
              <w:rPr>
                <w:rStyle w:val="Hyperlink"/>
                <w:noProof/>
              </w:rPr>
              <w:t>3.4 Transition criteria</w:t>
            </w:r>
            <w:r w:rsidR="00092EC5">
              <w:rPr>
                <w:noProof/>
                <w:webHidden/>
              </w:rPr>
              <w:tab/>
            </w:r>
            <w:r w:rsidR="00092EC5">
              <w:rPr>
                <w:noProof/>
                <w:webHidden/>
              </w:rPr>
              <w:fldChar w:fldCharType="begin"/>
            </w:r>
            <w:r w:rsidR="00092EC5">
              <w:rPr>
                <w:noProof/>
                <w:webHidden/>
              </w:rPr>
              <w:instrText xml:space="preserve"> PAGEREF _Toc502882651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765142DC"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52" w:history="1">
            <w:r w:rsidR="00092EC5" w:rsidRPr="008C06A9">
              <w:rPr>
                <w:rStyle w:val="Hyperlink"/>
                <w:noProof/>
              </w:rPr>
              <w:t>3.4.1 Entry</w:t>
            </w:r>
            <w:r w:rsidR="00092EC5">
              <w:rPr>
                <w:noProof/>
                <w:webHidden/>
              </w:rPr>
              <w:tab/>
            </w:r>
            <w:r w:rsidR="00092EC5">
              <w:rPr>
                <w:noProof/>
                <w:webHidden/>
              </w:rPr>
              <w:fldChar w:fldCharType="begin"/>
            </w:r>
            <w:r w:rsidR="00092EC5">
              <w:rPr>
                <w:noProof/>
                <w:webHidden/>
              </w:rPr>
              <w:instrText xml:space="preserve"> PAGEREF _Toc502882652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267EE397"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53" w:history="1">
            <w:r w:rsidR="00092EC5" w:rsidRPr="008C06A9">
              <w:rPr>
                <w:rStyle w:val="Hyperlink"/>
                <w:noProof/>
              </w:rPr>
              <w:t>3.4.2 Internal</w:t>
            </w:r>
            <w:r w:rsidR="00092EC5">
              <w:rPr>
                <w:noProof/>
                <w:webHidden/>
              </w:rPr>
              <w:tab/>
            </w:r>
            <w:r w:rsidR="00092EC5">
              <w:rPr>
                <w:noProof/>
                <w:webHidden/>
              </w:rPr>
              <w:fldChar w:fldCharType="begin"/>
            </w:r>
            <w:r w:rsidR="00092EC5">
              <w:rPr>
                <w:noProof/>
                <w:webHidden/>
              </w:rPr>
              <w:instrText xml:space="preserve"> PAGEREF _Toc502882653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6CEDE075"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54" w:history="1">
            <w:r w:rsidR="00092EC5" w:rsidRPr="008C06A9">
              <w:rPr>
                <w:rStyle w:val="Hyperlink"/>
                <w:noProof/>
              </w:rPr>
              <w:t>3.4.3 Exit</w:t>
            </w:r>
            <w:r w:rsidR="00092EC5">
              <w:rPr>
                <w:noProof/>
                <w:webHidden/>
              </w:rPr>
              <w:tab/>
            </w:r>
            <w:r w:rsidR="00092EC5">
              <w:rPr>
                <w:noProof/>
                <w:webHidden/>
              </w:rPr>
              <w:fldChar w:fldCharType="begin"/>
            </w:r>
            <w:r w:rsidR="00092EC5">
              <w:rPr>
                <w:noProof/>
                <w:webHidden/>
              </w:rPr>
              <w:instrText xml:space="preserve"> PAGEREF _Toc502882654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7CC8E914"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55" w:history="1">
            <w:r w:rsidR="00092EC5" w:rsidRPr="008C06A9">
              <w:rPr>
                <w:rStyle w:val="Hyperlink"/>
                <w:noProof/>
              </w:rPr>
              <w:t>3.5 Reverification method</w:t>
            </w:r>
            <w:r w:rsidR="00092EC5">
              <w:rPr>
                <w:noProof/>
                <w:webHidden/>
              </w:rPr>
              <w:tab/>
            </w:r>
            <w:r w:rsidR="00092EC5">
              <w:rPr>
                <w:noProof/>
                <w:webHidden/>
              </w:rPr>
              <w:fldChar w:fldCharType="begin"/>
            </w:r>
            <w:r w:rsidR="00092EC5">
              <w:rPr>
                <w:noProof/>
                <w:webHidden/>
              </w:rPr>
              <w:instrText xml:space="preserve"> PAGEREF _Toc502882655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42A298C7" w14:textId="77777777" w:rsidR="00092EC5" w:rsidRDefault="002B655E">
          <w:pPr>
            <w:pStyle w:val="TOC1"/>
            <w:tabs>
              <w:tab w:val="right" w:pos="9350"/>
            </w:tabs>
            <w:rPr>
              <w:rFonts w:eastAsiaTheme="minorEastAsia"/>
              <w:b w:val="0"/>
              <w:bCs w:val="0"/>
              <w:caps w:val="0"/>
              <w:noProof/>
              <w:sz w:val="24"/>
              <w:szCs w:val="24"/>
              <w:u w:val="none"/>
              <w:lang w:eastAsia="en-GB"/>
            </w:rPr>
          </w:pPr>
          <w:hyperlink w:anchor="_Toc502882656" w:history="1">
            <w:r w:rsidR="00092EC5" w:rsidRPr="008C06A9">
              <w:rPr>
                <w:rStyle w:val="Hyperlink"/>
                <w:noProof/>
              </w:rPr>
              <w:t>3.6 Verification report</w:t>
            </w:r>
            <w:r w:rsidR="00092EC5">
              <w:rPr>
                <w:noProof/>
                <w:webHidden/>
              </w:rPr>
              <w:tab/>
            </w:r>
            <w:r w:rsidR="00092EC5">
              <w:rPr>
                <w:noProof/>
                <w:webHidden/>
              </w:rPr>
              <w:fldChar w:fldCharType="begin"/>
            </w:r>
            <w:r w:rsidR="00092EC5">
              <w:rPr>
                <w:noProof/>
                <w:webHidden/>
              </w:rPr>
              <w:instrText xml:space="preserve"> PAGEREF _Toc502882656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72CBF583" w14:textId="77777777" w:rsidR="00092EC5" w:rsidRDefault="002B655E">
          <w:pPr>
            <w:pStyle w:val="TOC2"/>
            <w:tabs>
              <w:tab w:val="right" w:pos="9350"/>
            </w:tabs>
            <w:rPr>
              <w:rFonts w:eastAsiaTheme="minorEastAsia"/>
              <w:b w:val="0"/>
              <w:bCs w:val="0"/>
              <w:smallCaps w:val="0"/>
              <w:noProof/>
              <w:sz w:val="24"/>
              <w:szCs w:val="24"/>
              <w:lang w:eastAsia="en-GB"/>
            </w:rPr>
          </w:pPr>
          <w:hyperlink w:anchor="_Toc502882657" w:history="1">
            <w:r w:rsidR="00092EC5" w:rsidRPr="008C06A9">
              <w:rPr>
                <w:rStyle w:val="Hyperlink"/>
                <w:noProof/>
              </w:rPr>
              <w:t>Reference:</w:t>
            </w:r>
            <w:r w:rsidR="00092EC5">
              <w:rPr>
                <w:noProof/>
                <w:webHidden/>
              </w:rPr>
              <w:tab/>
            </w:r>
            <w:r w:rsidR="00092EC5">
              <w:rPr>
                <w:noProof/>
                <w:webHidden/>
              </w:rPr>
              <w:fldChar w:fldCharType="begin"/>
            </w:r>
            <w:r w:rsidR="00092EC5">
              <w:rPr>
                <w:noProof/>
                <w:webHidden/>
              </w:rPr>
              <w:instrText xml:space="preserve"> PAGEREF _Toc502882657 \h </w:instrText>
            </w:r>
            <w:r w:rsidR="00092EC5">
              <w:rPr>
                <w:noProof/>
                <w:webHidden/>
              </w:rPr>
            </w:r>
            <w:r w:rsidR="00092EC5">
              <w:rPr>
                <w:noProof/>
                <w:webHidden/>
              </w:rPr>
              <w:fldChar w:fldCharType="separate"/>
            </w:r>
            <w:r>
              <w:rPr>
                <w:noProof/>
                <w:webHidden/>
              </w:rPr>
              <w:t>8</w:t>
            </w:r>
            <w:r w:rsidR="00092EC5">
              <w:rPr>
                <w:noProof/>
                <w:webHidden/>
              </w:rPr>
              <w:fldChar w:fldCharType="end"/>
            </w:r>
          </w:hyperlink>
        </w:p>
        <w:p w14:paraId="3FB855E1" w14:textId="5712AB4C" w:rsidR="008B4468" w:rsidRPr="008B4468" w:rsidRDefault="008B4468" w:rsidP="006777C9">
          <w:pPr>
            <w:jc w:val="both"/>
            <w:rPr>
              <w:rFonts w:ascii="Times New Roman" w:hAnsi="Times New Roman" w:cs="Times New Roman"/>
            </w:rPr>
          </w:pPr>
          <w:r w:rsidRPr="008B4468">
            <w:rPr>
              <w:rFonts w:ascii="Times New Roman" w:hAnsi="Times New Roman" w:cs="Times New Roman"/>
              <w:b/>
              <w:bCs/>
              <w:noProof/>
            </w:rPr>
            <w:fldChar w:fldCharType="end"/>
          </w:r>
        </w:p>
      </w:sdtContent>
    </w:sdt>
    <w:p w14:paraId="6323C974" w14:textId="45C0721E" w:rsidR="00E32652" w:rsidRPr="008B4468" w:rsidRDefault="00E32652" w:rsidP="006777C9">
      <w:pPr>
        <w:widowControl w:val="0"/>
        <w:autoSpaceDE w:val="0"/>
        <w:autoSpaceDN w:val="0"/>
        <w:adjustRightInd w:val="0"/>
        <w:spacing w:after="240" w:line="720" w:lineRule="atLeast"/>
        <w:jc w:val="both"/>
        <w:rPr>
          <w:rFonts w:ascii="Times New Roman" w:hAnsi="Times New Roman" w:cs="Times New Roman"/>
          <w:color w:val="000000"/>
        </w:rPr>
      </w:pPr>
    </w:p>
    <w:p w14:paraId="2E9F9206" w14:textId="206007F5" w:rsidR="00F56EBA" w:rsidRDefault="00F56EBA">
      <w:pPr>
        <w:rPr>
          <w:rFonts w:ascii="Times New Roman" w:hAnsi="Times New Roman" w:cs="Times New Roman"/>
          <w:color w:val="000000"/>
        </w:rPr>
      </w:pPr>
    </w:p>
    <w:p w14:paraId="1F1E000C" w14:textId="77777777" w:rsidR="00F56EBA" w:rsidRDefault="00F56EBA">
      <w:pPr>
        <w:rPr>
          <w:rFonts w:ascii="Times New Roman" w:hAnsi="Times New Roman" w:cs="Times New Roman"/>
          <w:color w:val="000000"/>
        </w:rPr>
      </w:pPr>
      <w:r>
        <w:rPr>
          <w:rFonts w:ascii="Times New Roman" w:hAnsi="Times New Roman" w:cs="Times New Roman"/>
          <w:color w:val="000000"/>
        </w:rPr>
        <w:br w:type="page"/>
      </w:r>
    </w:p>
    <w:p w14:paraId="2CDC7422" w14:textId="42F44B98" w:rsidR="00F56EBA" w:rsidRDefault="00F56EBA">
      <w:pPr>
        <w:rPr>
          <w:rFonts w:ascii="Times New Roman" w:hAnsi="Times New Roman" w:cs="Times New Roman"/>
          <w:color w:val="000000"/>
        </w:rPr>
      </w:pPr>
    </w:p>
    <w:p w14:paraId="0E770E17" w14:textId="77777777" w:rsidR="00F56EBA" w:rsidRDefault="00F56EBA" w:rsidP="00F56EBA">
      <w:pPr>
        <w:rPr>
          <w:rFonts w:ascii="Times New Roman" w:hAnsi="Times New Roman" w:cs="Times New Roman"/>
          <w:color w:val="000000"/>
        </w:rPr>
      </w:pPr>
    </w:p>
    <w:p w14:paraId="086442CE" w14:textId="77777777" w:rsidR="00F56EBA" w:rsidRDefault="00F56EBA" w:rsidP="00F56EBA">
      <w:pPr>
        <w:rPr>
          <w:rFonts w:ascii="Times New Roman" w:hAnsi="Times New Roman" w:cs="Times New Roman"/>
          <w:color w:val="000000"/>
        </w:rPr>
      </w:pPr>
    </w:p>
    <w:p w14:paraId="09638007" w14:textId="77777777" w:rsidR="00F56EBA" w:rsidRDefault="00F56EBA" w:rsidP="00F56EBA">
      <w:pPr>
        <w:rPr>
          <w:rFonts w:ascii="Times New Roman" w:hAnsi="Times New Roman" w:cs="Times New Roman"/>
          <w:color w:val="000000"/>
        </w:rPr>
      </w:pPr>
    </w:p>
    <w:p w14:paraId="49333FF2" w14:textId="77777777" w:rsidR="00F56EBA" w:rsidRDefault="00F56EBA" w:rsidP="00F56EBA">
      <w:pPr>
        <w:rPr>
          <w:rFonts w:ascii="Times New Roman" w:hAnsi="Times New Roman" w:cs="Times New Roman"/>
          <w:color w:val="000000"/>
        </w:rPr>
      </w:pPr>
    </w:p>
    <w:p w14:paraId="4E28F19E" w14:textId="77777777" w:rsidR="00F56EBA" w:rsidRDefault="00F56EBA" w:rsidP="00F56EBA">
      <w:pPr>
        <w:rPr>
          <w:rFonts w:ascii="Times New Roman" w:hAnsi="Times New Roman" w:cs="Times New Roman"/>
          <w:color w:val="000000"/>
        </w:rPr>
      </w:pPr>
    </w:p>
    <w:p w14:paraId="13CA17E9" w14:textId="77777777" w:rsidR="00F56EBA" w:rsidRDefault="00F56EBA" w:rsidP="00F56EBA">
      <w:pPr>
        <w:rPr>
          <w:rFonts w:ascii="Times New Roman" w:hAnsi="Times New Roman" w:cs="Times New Roman"/>
          <w:color w:val="000000"/>
        </w:rPr>
      </w:pPr>
    </w:p>
    <w:p w14:paraId="4B04137F" w14:textId="77777777" w:rsidR="00F56EBA" w:rsidRDefault="00F56EBA" w:rsidP="00F56EBA">
      <w:pPr>
        <w:rPr>
          <w:rFonts w:ascii="Times New Roman" w:hAnsi="Times New Roman" w:cs="Times New Roman"/>
          <w:color w:val="000000"/>
        </w:rPr>
      </w:pPr>
    </w:p>
    <w:p w14:paraId="766CBE68" w14:textId="77777777" w:rsidR="00F56EBA" w:rsidRDefault="00F56EBA" w:rsidP="00F56EBA">
      <w:pPr>
        <w:rPr>
          <w:rFonts w:ascii="Times New Roman" w:hAnsi="Times New Roman" w:cs="Times New Roman"/>
          <w:color w:val="000000"/>
        </w:rPr>
      </w:pPr>
    </w:p>
    <w:p w14:paraId="44D1A2BA" w14:textId="77777777" w:rsidR="00F56EBA" w:rsidRDefault="00F56EBA" w:rsidP="00F56EBA">
      <w:pPr>
        <w:rPr>
          <w:rFonts w:ascii="Times New Roman" w:hAnsi="Times New Roman" w:cs="Times New Roman"/>
          <w:color w:val="000000"/>
        </w:rPr>
      </w:pPr>
    </w:p>
    <w:p w14:paraId="395C98A8" w14:textId="77777777" w:rsidR="00F56EBA" w:rsidRDefault="00F56EBA" w:rsidP="00F56EBA">
      <w:pPr>
        <w:rPr>
          <w:rFonts w:ascii="Times New Roman" w:hAnsi="Times New Roman" w:cs="Times New Roman"/>
          <w:color w:val="000000"/>
        </w:rPr>
      </w:pPr>
    </w:p>
    <w:p w14:paraId="30592BC4" w14:textId="77777777" w:rsidR="00F56EBA" w:rsidRDefault="00F56EBA" w:rsidP="00F56EBA">
      <w:pPr>
        <w:ind w:left="2160" w:firstLine="720"/>
        <w:rPr>
          <w:rFonts w:ascii="Times New Roman" w:hAnsi="Times New Roman" w:cs="Times New Roman"/>
          <w:color w:val="000000"/>
        </w:rPr>
      </w:pPr>
    </w:p>
    <w:p w14:paraId="67F0C3A9" w14:textId="77777777" w:rsidR="00F56EBA" w:rsidRDefault="00F56EBA" w:rsidP="00F56EBA">
      <w:pPr>
        <w:ind w:left="2160" w:firstLine="720"/>
        <w:rPr>
          <w:rFonts w:ascii="Times New Roman" w:hAnsi="Times New Roman" w:cs="Times New Roman"/>
          <w:color w:val="000000"/>
        </w:rPr>
      </w:pPr>
    </w:p>
    <w:p w14:paraId="1A8F12D9" w14:textId="77777777" w:rsidR="00F56EBA" w:rsidRDefault="00F56EBA" w:rsidP="00F56EBA">
      <w:pPr>
        <w:ind w:left="2160" w:firstLine="720"/>
        <w:rPr>
          <w:rFonts w:ascii="Times New Roman" w:hAnsi="Times New Roman" w:cs="Times New Roman"/>
          <w:color w:val="000000"/>
        </w:rPr>
      </w:pPr>
    </w:p>
    <w:p w14:paraId="7DD2CA3F" w14:textId="77777777" w:rsidR="00F56EBA" w:rsidRDefault="00F56EBA" w:rsidP="00F56EBA">
      <w:pPr>
        <w:ind w:left="2160" w:firstLine="720"/>
        <w:rPr>
          <w:rFonts w:ascii="Times New Roman" w:hAnsi="Times New Roman" w:cs="Times New Roman"/>
          <w:color w:val="000000"/>
        </w:rPr>
      </w:pPr>
    </w:p>
    <w:p w14:paraId="1AA5D4AA" w14:textId="77777777" w:rsidR="00F56EBA" w:rsidRDefault="00F56EBA" w:rsidP="00F56EBA">
      <w:pPr>
        <w:ind w:left="2160" w:firstLine="720"/>
        <w:rPr>
          <w:rFonts w:ascii="Times New Roman" w:hAnsi="Times New Roman" w:cs="Times New Roman"/>
          <w:color w:val="000000"/>
        </w:rPr>
      </w:pPr>
    </w:p>
    <w:p w14:paraId="66DC484F" w14:textId="77777777" w:rsidR="00F56EBA" w:rsidRDefault="00F56EBA" w:rsidP="00F56EBA">
      <w:pPr>
        <w:ind w:left="2160" w:firstLine="720"/>
        <w:rPr>
          <w:rFonts w:ascii="Times New Roman" w:hAnsi="Times New Roman" w:cs="Times New Roman"/>
          <w:color w:val="000000"/>
        </w:rPr>
      </w:pPr>
    </w:p>
    <w:p w14:paraId="2BCEF4A3" w14:textId="77777777" w:rsidR="00F56EBA" w:rsidRDefault="00F56EBA" w:rsidP="00F56EBA">
      <w:pPr>
        <w:ind w:left="2160" w:firstLine="720"/>
        <w:rPr>
          <w:rFonts w:ascii="Times New Roman" w:hAnsi="Times New Roman" w:cs="Times New Roman"/>
          <w:color w:val="000000"/>
        </w:rPr>
      </w:pPr>
    </w:p>
    <w:p w14:paraId="3D8BE74F" w14:textId="77777777" w:rsidR="00F56EBA" w:rsidRDefault="00F56EBA" w:rsidP="00F56EBA">
      <w:pPr>
        <w:ind w:left="2160" w:firstLine="720"/>
        <w:rPr>
          <w:rFonts w:ascii="Times New Roman" w:hAnsi="Times New Roman" w:cs="Times New Roman"/>
          <w:color w:val="000000"/>
        </w:rPr>
      </w:pPr>
    </w:p>
    <w:p w14:paraId="3B35903A" w14:textId="77777777" w:rsidR="00F56EBA" w:rsidRDefault="00F56EBA" w:rsidP="00F56EBA">
      <w:pPr>
        <w:ind w:left="2160" w:firstLine="720"/>
        <w:rPr>
          <w:rFonts w:ascii="Times New Roman" w:hAnsi="Times New Roman" w:cs="Times New Roman"/>
          <w:color w:val="000000"/>
        </w:rPr>
      </w:pPr>
    </w:p>
    <w:p w14:paraId="10EAC256" w14:textId="77777777" w:rsidR="00F56EBA" w:rsidRDefault="00F56EBA" w:rsidP="00F56EBA">
      <w:pPr>
        <w:ind w:left="2160" w:firstLine="720"/>
        <w:rPr>
          <w:rFonts w:ascii="Times New Roman" w:hAnsi="Times New Roman" w:cs="Times New Roman"/>
          <w:color w:val="000000"/>
        </w:rPr>
      </w:pPr>
    </w:p>
    <w:p w14:paraId="6E4883A7" w14:textId="6EEF8045" w:rsidR="00F56EBA" w:rsidRDefault="00F56EBA" w:rsidP="00F56EBA">
      <w:pPr>
        <w:ind w:left="2160" w:firstLine="720"/>
        <w:rPr>
          <w:rFonts w:ascii="Times New Roman" w:hAnsi="Times New Roman" w:cs="Times New Roman"/>
          <w:color w:val="000000"/>
        </w:rPr>
      </w:pPr>
      <w:r w:rsidRPr="00F56EBA">
        <w:rPr>
          <w:rFonts w:ascii="Times New Roman" w:hAnsi="Times New Roman" w:cs="Times New Roman"/>
          <w:color w:val="000000"/>
        </w:rPr>
        <w:t>(This page is left blank intentionally)</w:t>
      </w:r>
    </w:p>
    <w:p w14:paraId="0C58C7C1" w14:textId="6488C709" w:rsidR="008B4468" w:rsidRPr="008B4468" w:rsidRDefault="008B4468" w:rsidP="00F56EBA">
      <w:pPr>
        <w:rPr>
          <w:rFonts w:ascii="Times New Roman" w:hAnsi="Times New Roman" w:cs="Times New Roman"/>
          <w:color w:val="000000"/>
        </w:rPr>
      </w:pPr>
    </w:p>
    <w:p w14:paraId="192E18BD" w14:textId="77777777" w:rsidR="00F56EBA" w:rsidRDefault="00F56EBA" w:rsidP="006777C9">
      <w:pPr>
        <w:pStyle w:val="Heading1"/>
        <w:jc w:val="both"/>
        <w:rPr>
          <w:rFonts w:ascii="Times New Roman" w:hAnsi="Times New Roman" w:cs="Times New Roman"/>
        </w:rPr>
      </w:pPr>
    </w:p>
    <w:p w14:paraId="1877C6AE" w14:textId="77777777" w:rsidR="00F56EBA" w:rsidRDefault="00F56EBA" w:rsidP="006777C9">
      <w:pPr>
        <w:pStyle w:val="Heading1"/>
        <w:jc w:val="both"/>
        <w:rPr>
          <w:rFonts w:ascii="Times New Roman" w:hAnsi="Times New Roman" w:cs="Times New Roman"/>
        </w:rPr>
      </w:pPr>
    </w:p>
    <w:p w14:paraId="460DC7A5" w14:textId="77777777" w:rsidR="00F56EBA" w:rsidRDefault="00F56EBA" w:rsidP="006777C9">
      <w:pPr>
        <w:pStyle w:val="Heading1"/>
        <w:jc w:val="both"/>
        <w:rPr>
          <w:rFonts w:ascii="Times New Roman" w:hAnsi="Times New Roman" w:cs="Times New Roman"/>
        </w:rPr>
      </w:pPr>
    </w:p>
    <w:p w14:paraId="2FE40167" w14:textId="77777777" w:rsidR="00F56EBA" w:rsidRDefault="00F56EBA" w:rsidP="006777C9">
      <w:pPr>
        <w:pStyle w:val="Heading1"/>
        <w:jc w:val="both"/>
        <w:rPr>
          <w:rFonts w:ascii="Times New Roman" w:hAnsi="Times New Roman" w:cs="Times New Roman"/>
        </w:rPr>
      </w:pPr>
    </w:p>
    <w:p w14:paraId="7D7E3031" w14:textId="6D0BB8F1" w:rsidR="00F56EBA" w:rsidRDefault="00F56EBA">
      <w:r>
        <w:br w:type="page"/>
      </w:r>
    </w:p>
    <w:p w14:paraId="4F7E093C" w14:textId="1CF8504F" w:rsidR="00E32652" w:rsidRPr="008B4468" w:rsidRDefault="00E32652" w:rsidP="006777C9">
      <w:pPr>
        <w:pStyle w:val="Heading1"/>
        <w:jc w:val="both"/>
        <w:rPr>
          <w:rFonts w:ascii="Times New Roman" w:hAnsi="Times New Roman" w:cs="Times New Roman"/>
        </w:rPr>
      </w:pPr>
      <w:bookmarkStart w:id="2" w:name="_Toc502882630"/>
      <w:r w:rsidRPr="008B4468">
        <w:rPr>
          <w:rFonts w:ascii="Times New Roman" w:hAnsi="Times New Roman" w:cs="Times New Roman"/>
        </w:rPr>
        <w:t>1. Scope and References</w:t>
      </w:r>
      <w:bookmarkEnd w:id="2"/>
      <w:r w:rsidRPr="008B4468">
        <w:rPr>
          <w:rFonts w:ascii="Times New Roman" w:hAnsi="Times New Roman" w:cs="Times New Roman"/>
        </w:rPr>
        <w:t xml:space="preserve"> </w:t>
      </w:r>
    </w:p>
    <w:p w14:paraId="3135281A" w14:textId="392820B9" w:rsidR="00E32652" w:rsidRPr="008B4468" w:rsidRDefault="006777C9" w:rsidP="006777C9">
      <w:pPr>
        <w:pStyle w:val="Heading2"/>
        <w:jc w:val="both"/>
        <w:rPr>
          <w:rFonts w:ascii="Times New Roman" w:hAnsi="Times New Roman" w:cs="Times New Roman"/>
        </w:rPr>
      </w:pPr>
      <w:bookmarkStart w:id="3" w:name="_Toc502882631"/>
      <w:r>
        <w:rPr>
          <w:rFonts w:ascii="Times New Roman" w:hAnsi="Times New Roman" w:cs="Times New Roman"/>
        </w:rPr>
        <w:t xml:space="preserve">1.1 </w:t>
      </w:r>
      <w:r w:rsidR="00E32652" w:rsidRPr="008B4468">
        <w:rPr>
          <w:rFonts w:ascii="Times New Roman" w:hAnsi="Times New Roman" w:cs="Times New Roman"/>
        </w:rPr>
        <w:t>Scope</w:t>
      </w:r>
      <w:bookmarkEnd w:id="3"/>
    </w:p>
    <w:p w14:paraId="5F503719" w14:textId="77777777" w:rsidR="00E32652" w:rsidRPr="008B4468" w:rsidRDefault="00E32652" w:rsidP="006777C9">
      <w:pPr>
        <w:widowControl w:val="0"/>
        <w:autoSpaceDE w:val="0"/>
        <w:autoSpaceDN w:val="0"/>
        <w:adjustRightInd w:val="0"/>
        <w:spacing w:after="240" w:line="360" w:lineRule="atLeast"/>
        <w:jc w:val="both"/>
        <w:rPr>
          <w:rFonts w:ascii="Times New Roman" w:hAnsi="Times New Roman" w:cs="Times New Roman"/>
          <w:color w:val="000000"/>
        </w:rPr>
      </w:pPr>
      <w:r w:rsidRPr="008B4468">
        <w:rPr>
          <w:rFonts w:ascii="Times New Roman" w:hAnsi="Times New Roman" w:cs="Times New Roman"/>
          <w:color w:val="000000"/>
        </w:rPr>
        <w:t xml:space="preserve">ISO 26262 is standard for safety-related system that include electronic systems of automotive vehicles (passenger cars) having gross weight less than 3500 kilograms [1]. The scope of this plan is how the safety-related software of electronic system of automotive will be tested and verified with respect to ISO 26262. ISO 26262 divides the components of system on basis of criticality level ranging from A to D, </w:t>
      </w:r>
      <w:proofErr w:type="gramStart"/>
      <w:r w:rsidRPr="008B4468">
        <w:rPr>
          <w:rFonts w:ascii="Times New Roman" w:hAnsi="Times New Roman" w:cs="Times New Roman"/>
          <w:color w:val="000000"/>
        </w:rPr>
        <w:t>A</w:t>
      </w:r>
      <w:proofErr w:type="gramEnd"/>
      <w:r w:rsidRPr="008B4468">
        <w:rPr>
          <w:rFonts w:ascii="Times New Roman" w:hAnsi="Times New Roman" w:cs="Times New Roman"/>
          <w:color w:val="000000"/>
        </w:rPr>
        <w:t xml:space="preserve"> being the least critical and D being the most critical. ISO 26262 recommend to test these systems differently based on the criticality level. We are targeting software of ECU of anti-lock braking system which is of ASIL-D criticality as its failure can lead to loss of life. Its testing and verification activities are defined in this plan</w:t>
      </w:r>
      <w:r w:rsidRPr="008B4468">
        <w:rPr>
          <w:rFonts w:ascii="Times New Roman" w:hAnsi="Times New Roman" w:cs="Times New Roman"/>
          <w:color w:val="000000"/>
          <w:sz w:val="32"/>
          <w:szCs w:val="32"/>
        </w:rPr>
        <w:t xml:space="preserve">. </w:t>
      </w:r>
    </w:p>
    <w:p w14:paraId="235EA921" w14:textId="77777777" w:rsidR="00E32652" w:rsidRPr="008B4468" w:rsidRDefault="00E32652" w:rsidP="006777C9">
      <w:pPr>
        <w:pStyle w:val="Heading1"/>
        <w:jc w:val="both"/>
        <w:rPr>
          <w:rFonts w:ascii="Times New Roman" w:hAnsi="Times New Roman" w:cs="Times New Roman"/>
        </w:rPr>
      </w:pPr>
      <w:bookmarkStart w:id="4" w:name="_Toc502882632"/>
      <w:r w:rsidRPr="008B4468">
        <w:rPr>
          <w:rFonts w:ascii="Times New Roman" w:hAnsi="Times New Roman" w:cs="Times New Roman"/>
        </w:rPr>
        <w:t>2. Definitions</w:t>
      </w:r>
      <w:bookmarkEnd w:id="4"/>
      <w:r w:rsidRPr="008B4468">
        <w:rPr>
          <w:rFonts w:ascii="Times New Roman" w:hAnsi="Times New Roman" w:cs="Times New Roman"/>
        </w:rPr>
        <w:t xml:space="preserve"> </w:t>
      </w:r>
    </w:p>
    <w:p w14:paraId="4F36FC3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terms, including those defined in other standards, are used as indicated in this standard. </w:t>
      </w:r>
    </w:p>
    <w:p w14:paraId="00DC6E09" w14:textId="77777777" w:rsidR="008B4468" w:rsidRPr="008B4468" w:rsidRDefault="00E32652" w:rsidP="006777C9">
      <w:pPr>
        <w:pStyle w:val="Heading3"/>
        <w:jc w:val="both"/>
        <w:rPr>
          <w:rFonts w:ascii="Times New Roman" w:hAnsi="Times New Roman" w:cs="Times New Roman"/>
          <w:b/>
          <w:bCs/>
          <w:color w:val="000000" w:themeColor="text1"/>
        </w:rPr>
      </w:pPr>
      <w:bookmarkStart w:id="5" w:name="_Toc502882633"/>
      <w:r w:rsidRPr="008B4468">
        <w:rPr>
          <w:rFonts w:ascii="Times New Roman" w:hAnsi="Times New Roman" w:cs="Times New Roman"/>
          <w:b/>
          <w:bCs/>
          <w:color w:val="000000" w:themeColor="text1"/>
        </w:rPr>
        <w:t>Structural coverage:</w:t>
      </w:r>
      <w:bookmarkEnd w:id="5"/>
      <w:r w:rsidRPr="008B4468">
        <w:rPr>
          <w:rFonts w:ascii="Times New Roman" w:hAnsi="Times New Roman" w:cs="Times New Roman"/>
          <w:b/>
          <w:bCs/>
          <w:color w:val="000000" w:themeColor="text1"/>
        </w:rPr>
        <w:t xml:space="preserve"> </w:t>
      </w:r>
    </w:p>
    <w:p w14:paraId="0B772899" w14:textId="23760D03"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Structural coverage is that coverage which tells how much of source code is covered by the test cases it has different types including, statement coverage, decision coverage, mc/dc coverage etc. </w:t>
      </w:r>
    </w:p>
    <w:p w14:paraId="0C6BBA66" w14:textId="77777777" w:rsidR="00B705AB" w:rsidRPr="008B4468" w:rsidRDefault="00B705AB" w:rsidP="006777C9">
      <w:pPr>
        <w:jc w:val="both"/>
        <w:rPr>
          <w:rFonts w:ascii="Times New Roman" w:hAnsi="Times New Roman" w:cs="Times New Roman"/>
        </w:rPr>
      </w:pPr>
    </w:p>
    <w:p w14:paraId="02DDF959" w14:textId="77777777" w:rsidR="008B4468" w:rsidRPr="008B4468" w:rsidRDefault="00E32652" w:rsidP="006777C9">
      <w:pPr>
        <w:pStyle w:val="Heading3"/>
        <w:jc w:val="both"/>
        <w:rPr>
          <w:rFonts w:ascii="Times New Roman" w:hAnsi="Times New Roman" w:cs="Times New Roman"/>
          <w:b/>
          <w:bCs/>
          <w:color w:val="000000" w:themeColor="text1"/>
        </w:rPr>
      </w:pPr>
      <w:bookmarkStart w:id="6" w:name="_Toc502882634"/>
      <w:r w:rsidRPr="008B4468">
        <w:rPr>
          <w:rFonts w:ascii="Times New Roman" w:hAnsi="Times New Roman" w:cs="Times New Roman"/>
          <w:b/>
          <w:bCs/>
          <w:color w:val="000000" w:themeColor="text1"/>
        </w:rPr>
        <w:t>Statement coverage:</w:t>
      </w:r>
      <w:bookmarkEnd w:id="6"/>
      <w:r w:rsidRPr="008B4468">
        <w:rPr>
          <w:rFonts w:ascii="Times New Roman" w:hAnsi="Times New Roman" w:cs="Times New Roman"/>
          <w:b/>
          <w:bCs/>
          <w:color w:val="000000" w:themeColor="text1"/>
        </w:rPr>
        <w:t xml:space="preserve"> </w:t>
      </w:r>
    </w:p>
    <w:p w14:paraId="755D2742" w14:textId="18B36E5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Statement coverage is a type of white box testing technique that says every line of code should be executed at least once. </w:t>
      </w:r>
    </w:p>
    <w:p w14:paraId="1BDA94FA" w14:textId="77777777" w:rsidR="00B705AB" w:rsidRPr="008B4468" w:rsidRDefault="00B705AB" w:rsidP="006777C9">
      <w:pPr>
        <w:jc w:val="both"/>
        <w:rPr>
          <w:rFonts w:ascii="Times New Roman" w:hAnsi="Times New Roman" w:cs="Times New Roman"/>
        </w:rPr>
      </w:pPr>
    </w:p>
    <w:p w14:paraId="369DA943" w14:textId="77777777" w:rsidR="008B4468" w:rsidRPr="008B4468" w:rsidRDefault="00E32652" w:rsidP="006777C9">
      <w:pPr>
        <w:pStyle w:val="Heading3"/>
        <w:jc w:val="both"/>
        <w:rPr>
          <w:rFonts w:ascii="Times New Roman" w:hAnsi="Times New Roman" w:cs="Times New Roman"/>
          <w:b/>
          <w:bCs/>
          <w:color w:val="000000" w:themeColor="text1"/>
        </w:rPr>
      </w:pPr>
      <w:bookmarkStart w:id="7" w:name="_Toc502882635"/>
      <w:r w:rsidRPr="008B4468">
        <w:rPr>
          <w:rFonts w:ascii="Times New Roman" w:hAnsi="Times New Roman" w:cs="Times New Roman"/>
          <w:b/>
          <w:bCs/>
          <w:color w:val="000000" w:themeColor="text1"/>
        </w:rPr>
        <w:t>Decision coverage:</w:t>
      </w:r>
      <w:bookmarkEnd w:id="7"/>
      <w:r w:rsidRPr="008B4468">
        <w:rPr>
          <w:rFonts w:ascii="Times New Roman" w:hAnsi="Times New Roman" w:cs="Times New Roman"/>
          <w:b/>
          <w:bCs/>
          <w:color w:val="000000" w:themeColor="text1"/>
        </w:rPr>
        <w:t xml:space="preserve"> </w:t>
      </w:r>
    </w:p>
    <w:p w14:paraId="11B7F93A" w14:textId="59733C67"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Decision coverage is a type of white box testing technique that says every decision of code should be executed with true and false at least once. </w:t>
      </w:r>
    </w:p>
    <w:p w14:paraId="2B91FDF5" w14:textId="77777777" w:rsidR="00B705AB" w:rsidRPr="008B4468" w:rsidRDefault="00B705AB" w:rsidP="006777C9">
      <w:pPr>
        <w:jc w:val="both"/>
        <w:rPr>
          <w:rFonts w:ascii="Times New Roman" w:hAnsi="Times New Roman" w:cs="Times New Roman"/>
        </w:rPr>
      </w:pPr>
    </w:p>
    <w:p w14:paraId="34E12179" w14:textId="77777777" w:rsidR="008B4468" w:rsidRPr="008B4468" w:rsidRDefault="00E32652" w:rsidP="006777C9">
      <w:pPr>
        <w:pStyle w:val="Heading3"/>
        <w:jc w:val="both"/>
        <w:rPr>
          <w:rFonts w:ascii="Times New Roman" w:hAnsi="Times New Roman" w:cs="Times New Roman"/>
          <w:b/>
          <w:bCs/>
          <w:color w:val="000000" w:themeColor="text1"/>
        </w:rPr>
      </w:pPr>
      <w:bookmarkStart w:id="8" w:name="_Toc502882636"/>
      <w:r w:rsidRPr="008B4468">
        <w:rPr>
          <w:rFonts w:ascii="Times New Roman" w:hAnsi="Times New Roman" w:cs="Times New Roman"/>
          <w:b/>
          <w:bCs/>
          <w:color w:val="000000" w:themeColor="text1"/>
        </w:rPr>
        <w:t>Condition coverage:</w:t>
      </w:r>
      <w:bookmarkEnd w:id="8"/>
      <w:r w:rsidRPr="008B4468">
        <w:rPr>
          <w:rFonts w:ascii="Times New Roman" w:hAnsi="Times New Roman" w:cs="Times New Roman"/>
          <w:b/>
          <w:bCs/>
          <w:color w:val="000000" w:themeColor="text1"/>
        </w:rPr>
        <w:t xml:space="preserve"> </w:t>
      </w:r>
    </w:p>
    <w:p w14:paraId="1AC87041" w14:textId="645363DF" w:rsidR="00B705AB" w:rsidRPr="008B4468" w:rsidRDefault="00E32652" w:rsidP="006777C9">
      <w:pPr>
        <w:pStyle w:val="NoSpacing"/>
        <w:jc w:val="both"/>
        <w:rPr>
          <w:rFonts w:ascii="Times New Roman" w:hAnsi="Times New Roman" w:cs="Times New Roman"/>
          <w:color w:val="000000" w:themeColor="text1"/>
        </w:rPr>
      </w:pPr>
      <w:r w:rsidRPr="008B4468">
        <w:rPr>
          <w:rFonts w:ascii="Times New Roman" w:hAnsi="Times New Roman" w:cs="Times New Roman"/>
        </w:rPr>
        <w:t>Condition coverage is a type of white box testing technique that says every condition of code should be executed with true and false at least once</w:t>
      </w:r>
      <w:r w:rsidRPr="008B4468">
        <w:rPr>
          <w:rFonts w:ascii="Times New Roman" w:hAnsi="Times New Roman" w:cs="Times New Roman"/>
          <w:color w:val="000000" w:themeColor="text1"/>
        </w:rPr>
        <w:t xml:space="preserve">. </w:t>
      </w:r>
    </w:p>
    <w:p w14:paraId="007E3839" w14:textId="77777777" w:rsidR="008B4468" w:rsidRPr="008B4468" w:rsidRDefault="008B4468" w:rsidP="006777C9">
      <w:pPr>
        <w:jc w:val="both"/>
        <w:rPr>
          <w:rFonts w:ascii="Times New Roman" w:hAnsi="Times New Roman" w:cs="Times New Roman"/>
        </w:rPr>
      </w:pPr>
    </w:p>
    <w:p w14:paraId="053F8421" w14:textId="77777777" w:rsidR="008B4468" w:rsidRPr="008B4468" w:rsidRDefault="00E32652" w:rsidP="006777C9">
      <w:pPr>
        <w:pStyle w:val="Heading3"/>
        <w:jc w:val="both"/>
        <w:rPr>
          <w:rFonts w:ascii="Times New Roman" w:hAnsi="Times New Roman" w:cs="Times New Roman"/>
          <w:b/>
          <w:bCs/>
          <w:color w:val="000000" w:themeColor="text1"/>
        </w:rPr>
      </w:pPr>
      <w:bookmarkStart w:id="9" w:name="_Toc502882637"/>
      <w:r w:rsidRPr="008B4468">
        <w:rPr>
          <w:rFonts w:ascii="Times New Roman" w:hAnsi="Times New Roman" w:cs="Times New Roman"/>
          <w:b/>
          <w:bCs/>
          <w:color w:val="000000" w:themeColor="text1"/>
        </w:rPr>
        <w:t>MC/DC coverage:</w:t>
      </w:r>
      <w:bookmarkEnd w:id="9"/>
    </w:p>
    <w:p w14:paraId="254DFBC5" w14:textId="0E6986A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MC/DC coverage is a type of white box testing technique that says every condition, decision of code should be executed with true and false at least once and every entry and exit point of code should be invoked. </w:t>
      </w:r>
    </w:p>
    <w:p w14:paraId="168735B2" w14:textId="77777777" w:rsidR="00B705AB" w:rsidRPr="008B4468" w:rsidRDefault="00B705AB" w:rsidP="006777C9">
      <w:pPr>
        <w:jc w:val="both"/>
        <w:rPr>
          <w:rFonts w:ascii="Times New Roman" w:hAnsi="Times New Roman" w:cs="Times New Roman"/>
        </w:rPr>
      </w:pPr>
    </w:p>
    <w:p w14:paraId="015E6FD6" w14:textId="77777777" w:rsidR="008B4468" w:rsidRPr="008B4468" w:rsidRDefault="00E32652" w:rsidP="006777C9">
      <w:pPr>
        <w:pStyle w:val="Heading3"/>
        <w:jc w:val="both"/>
        <w:rPr>
          <w:rFonts w:ascii="Times New Roman" w:hAnsi="Times New Roman" w:cs="Times New Roman"/>
          <w:b/>
          <w:bCs/>
          <w:color w:val="000000" w:themeColor="text1"/>
        </w:rPr>
      </w:pPr>
      <w:bookmarkStart w:id="10" w:name="_Toc502882638"/>
      <w:r w:rsidRPr="008B4468">
        <w:rPr>
          <w:rFonts w:ascii="Times New Roman" w:hAnsi="Times New Roman" w:cs="Times New Roman"/>
          <w:b/>
          <w:bCs/>
          <w:color w:val="000000" w:themeColor="text1"/>
        </w:rPr>
        <w:t>Safety-critical system:</w:t>
      </w:r>
      <w:bookmarkEnd w:id="10"/>
      <w:r w:rsidRPr="008B4468">
        <w:rPr>
          <w:rFonts w:ascii="Times New Roman" w:hAnsi="Times New Roman" w:cs="Times New Roman"/>
          <w:b/>
          <w:bCs/>
          <w:color w:val="000000" w:themeColor="text1"/>
        </w:rPr>
        <w:t xml:space="preserve"> </w:t>
      </w:r>
    </w:p>
    <w:p w14:paraId="3BC07FDF" w14:textId="1EF511B4" w:rsidR="00E32652" w:rsidRPr="008B4468" w:rsidRDefault="00E32652" w:rsidP="006777C9">
      <w:pPr>
        <w:jc w:val="both"/>
        <w:rPr>
          <w:rFonts w:ascii="Times New Roman" w:hAnsi="Times New Roman" w:cs="Times New Roman"/>
        </w:rPr>
      </w:pPr>
      <w:r w:rsidRPr="008B4468">
        <w:rPr>
          <w:rFonts w:ascii="Times New Roman" w:hAnsi="Times New Roman" w:cs="Times New Roman"/>
        </w:rPr>
        <w:t>Safety critical systems are those systems whose failure can cause in lo</w:t>
      </w:r>
      <w:r w:rsidR="00B705AB" w:rsidRPr="008B4468">
        <w:rPr>
          <w:rFonts w:ascii="Times New Roman" w:hAnsi="Times New Roman" w:cs="Times New Roman"/>
        </w:rPr>
        <w:t>ss of equipment or loss of life.</w:t>
      </w:r>
    </w:p>
    <w:p w14:paraId="622842DD" w14:textId="77777777" w:rsidR="00B705AB" w:rsidRPr="008B4468" w:rsidRDefault="00B705AB" w:rsidP="006777C9">
      <w:pPr>
        <w:jc w:val="both"/>
        <w:rPr>
          <w:rFonts w:ascii="Times New Roman" w:hAnsi="Times New Roman" w:cs="Times New Roman"/>
        </w:rPr>
      </w:pPr>
    </w:p>
    <w:p w14:paraId="3AB4D945" w14:textId="77777777" w:rsidR="008B4468" w:rsidRPr="008B4468" w:rsidRDefault="00E32652" w:rsidP="006777C9">
      <w:pPr>
        <w:pStyle w:val="Heading3"/>
        <w:jc w:val="both"/>
        <w:rPr>
          <w:rFonts w:ascii="Times New Roman" w:hAnsi="Times New Roman" w:cs="Times New Roman"/>
          <w:b/>
          <w:bCs/>
          <w:color w:val="000000" w:themeColor="text1"/>
        </w:rPr>
      </w:pPr>
      <w:bookmarkStart w:id="11" w:name="_Toc502882639"/>
      <w:r w:rsidRPr="008B4468">
        <w:rPr>
          <w:rFonts w:ascii="Times New Roman" w:hAnsi="Times New Roman" w:cs="Times New Roman"/>
          <w:b/>
          <w:color w:val="000000" w:themeColor="text1"/>
        </w:rPr>
        <w:t>Har</w:t>
      </w:r>
      <w:r w:rsidRPr="008B4468">
        <w:rPr>
          <w:rFonts w:ascii="Times New Roman" w:hAnsi="Times New Roman" w:cs="Times New Roman"/>
          <w:b/>
          <w:bCs/>
          <w:color w:val="000000" w:themeColor="text1"/>
        </w:rPr>
        <w:t>m:</w:t>
      </w:r>
      <w:bookmarkEnd w:id="11"/>
      <w:r w:rsidRPr="008B4468">
        <w:rPr>
          <w:rFonts w:ascii="Times New Roman" w:hAnsi="Times New Roman" w:cs="Times New Roman"/>
          <w:b/>
          <w:bCs/>
          <w:color w:val="000000" w:themeColor="text1"/>
        </w:rPr>
        <w:t xml:space="preserve"> </w:t>
      </w:r>
    </w:p>
    <w:p w14:paraId="64D46F2A" w14:textId="77777777" w:rsidR="008B4468" w:rsidRPr="008B4468" w:rsidRDefault="00E32652" w:rsidP="006777C9">
      <w:pPr>
        <w:jc w:val="both"/>
        <w:rPr>
          <w:rFonts w:ascii="Times New Roman" w:eastAsia="MS Mincho" w:hAnsi="Times New Roman" w:cs="Times New Roman"/>
        </w:rPr>
      </w:pPr>
      <w:r w:rsidRPr="008B4468">
        <w:rPr>
          <w:rFonts w:ascii="Times New Roman" w:hAnsi="Times New Roman" w:cs="Times New Roman"/>
        </w:rPr>
        <w:t>Physical injury or damage to health of person.</w:t>
      </w:r>
      <w:r w:rsidRPr="008B4468">
        <w:rPr>
          <w:rFonts w:ascii="MS Mincho" w:eastAsia="MS Mincho" w:hAnsi="MS Mincho" w:cs="MS Mincho"/>
        </w:rPr>
        <w:t> </w:t>
      </w:r>
    </w:p>
    <w:p w14:paraId="510E76C6" w14:textId="77777777" w:rsidR="008B4468" w:rsidRPr="008B4468" w:rsidRDefault="008B4468" w:rsidP="006777C9">
      <w:pPr>
        <w:jc w:val="both"/>
        <w:rPr>
          <w:rFonts w:ascii="Times New Roman" w:eastAsia="MS Mincho" w:hAnsi="Times New Roman" w:cs="Times New Roman"/>
        </w:rPr>
      </w:pPr>
    </w:p>
    <w:p w14:paraId="1A7AA62C" w14:textId="77777777" w:rsidR="008B4468" w:rsidRPr="008B4468" w:rsidRDefault="00E32652" w:rsidP="006777C9">
      <w:pPr>
        <w:pStyle w:val="Heading3"/>
        <w:jc w:val="both"/>
        <w:rPr>
          <w:rFonts w:ascii="Times New Roman" w:hAnsi="Times New Roman" w:cs="Times New Roman"/>
          <w:b/>
          <w:bCs/>
          <w:color w:val="000000" w:themeColor="text1"/>
        </w:rPr>
      </w:pPr>
      <w:bookmarkStart w:id="12" w:name="_Toc502882640"/>
      <w:r w:rsidRPr="008B4468">
        <w:rPr>
          <w:rFonts w:ascii="Times New Roman" w:hAnsi="Times New Roman" w:cs="Times New Roman"/>
          <w:b/>
          <w:bCs/>
          <w:color w:val="000000" w:themeColor="text1"/>
        </w:rPr>
        <w:t>ASIL:</w:t>
      </w:r>
      <w:bookmarkEnd w:id="12"/>
      <w:r w:rsidRPr="008B4468">
        <w:rPr>
          <w:rFonts w:ascii="Times New Roman" w:hAnsi="Times New Roman" w:cs="Times New Roman"/>
          <w:b/>
          <w:bCs/>
          <w:color w:val="000000" w:themeColor="text1"/>
        </w:rPr>
        <w:t xml:space="preserve"> </w:t>
      </w:r>
    </w:p>
    <w:p w14:paraId="1F62E5BE" w14:textId="6E459350" w:rsidR="00E32652" w:rsidRPr="008B4468" w:rsidRDefault="00E32652" w:rsidP="006777C9">
      <w:pPr>
        <w:jc w:val="both"/>
        <w:rPr>
          <w:rFonts w:ascii="Times New Roman" w:hAnsi="Times New Roman" w:cs="Times New Roman"/>
          <w:color w:val="000000" w:themeColor="text1"/>
        </w:rPr>
      </w:pPr>
      <w:r w:rsidRPr="008B4468">
        <w:rPr>
          <w:rFonts w:ascii="Times New Roman" w:hAnsi="Times New Roman" w:cs="Times New Roman"/>
        </w:rPr>
        <w:t>ASIL is automotive safety integrity levels assigned to elements by safety engineers and testing of a component is based on ASIL level assigned to that element</w:t>
      </w:r>
      <w:r w:rsidRPr="008B4468">
        <w:rPr>
          <w:rFonts w:ascii="Times New Roman" w:hAnsi="Times New Roman" w:cs="Times New Roman"/>
          <w:color w:val="000000" w:themeColor="text1"/>
        </w:rPr>
        <w:t xml:space="preserve">. </w:t>
      </w:r>
    </w:p>
    <w:p w14:paraId="581DEDF3" w14:textId="77777777" w:rsidR="00B705AB" w:rsidRPr="008B4468" w:rsidRDefault="00B705AB" w:rsidP="006777C9">
      <w:pPr>
        <w:jc w:val="both"/>
        <w:rPr>
          <w:rFonts w:ascii="Times New Roman" w:hAnsi="Times New Roman" w:cs="Times New Roman"/>
        </w:rPr>
      </w:pPr>
    </w:p>
    <w:p w14:paraId="7E316024" w14:textId="77777777" w:rsidR="008B4468" w:rsidRPr="008B4468" w:rsidRDefault="00E32652" w:rsidP="006777C9">
      <w:pPr>
        <w:pStyle w:val="Heading3"/>
        <w:jc w:val="both"/>
        <w:rPr>
          <w:rFonts w:ascii="Times New Roman" w:hAnsi="Times New Roman" w:cs="Times New Roman"/>
          <w:b/>
          <w:bCs/>
          <w:color w:val="000000" w:themeColor="text1"/>
        </w:rPr>
      </w:pPr>
      <w:bookmarkStart w:id="13" w:name="_Toc502882641"/>
      <w:r w:rsidRPr="008B4468">
        <w:rPr>
          <w:rFonts w:ascii="Times New Roman" w:hAnsi="Times New Roman" w:cs="Times New Roman"/>
          <w:b/>
          <w:bCs/>
          <w:color w:val="000000" w:themeColor="text1"/>
        </w:rPr>
        <w:t>Passenger car:</w:t>
      </w:r>
      <w:bookmarkEnd w:id="13"/>
      <w:r w:rsidRPr="008B4468">
        <w:rPr>
          <w:rFonts w:ascii="Times New Roman" w:hAnsi="Times New Roman" w:cs="Times New Roman"/>
          <w:b/>
          <w:bCs/>
          <w:color w:val="000000" w:themeColor="text1"/>
        </w:rPr>
        <w:t xml:space="preserve"> </w:t>
      </w:r>
    </w:p>
    <w:p w14:paraId="30147C4C" w14:textId="47423D7D"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It is a vehicle designed and constructed primarily for movement of person and their luggage from one place to another without capacity of standing people. </w:t>
      </w:r>
    </w:p>
    <w:p w14:paraId="0F3E5A92" w14:textId="77777777" w:rsidR="00B705AB" w:rsidRPr="008B4468" w:rsidRDefault="00B705AB" w:rsidP="006777C9">
      <w:pPr>
        <w:jc w:val="both"/>
        <w:rPr>
          <w:rFonts w:ascii="Times New Roman" w:hAnsi="Times New Roman" w:cs="Times New Roman"/>
        </w:rPr>
      </w:pPr>
    </w:p>
    <w:p w14:paraId="533DBA5A" w14:textId="77777777" w:rsidR="008B4468" w:rsidRPr="008B4468" w:rsidRDefault="00E32652" w:rsidP="006777C9">
      <w:pPr>
        <w:pStyle w:val="Heading3"/>
        <w:jc w:val="both"/>
        <w:rPr>
          <w:rFonts w:ascii="Times New Roman" w:hAnsi="Times New Roman" w:cs="Times New Roman"/>
          <w:b/>
          <w:bCs/>
          <w:color w:val="000000" w:themeColor="text1"/>
        </w:rPr>
      </w:pPr>
      <w:bookmarkStart w:id="14" w:name="_Toc502882642"/>
      <w:r w:rsidRPr="008B4468">
        <w:rPr>
          <w:rFonts w:ascii="Times New Roman" w:hAnsi="Times New Roman" w:cs="Times New Roman"/>
          <w:b/>
          <w:bCs/>
          <w:color w:val="000000" w:themeColor="text1"/>
        </w:rPr>
        <w:t>Element:</w:t>
      </w:r>
      <w:bookmarkEnd w:id="14"/>
    </w:p>
    <w:p w14:paraId="1CF13405" w14:textId="1236AAD0" w:rsidR="00E32652" w:rsidRPr="008B4468" w:rsidRDefault="00E32652" w:rsidP="006777C9">
      <w:pPr>
        <w:jc w:val="both"/>
        <w:rPr>
          <w:rFonts w:ascii="Times New Roman" w:hAnsi="Times New Roman" w:cs="Times New Roman"/>
        </w:rPr>
      </w:pPr>
      <w:r w:rsidRPr="008B4468">
        <w:rPr>
          <w:rFonts w:ascii="Times New Roman" w:hAnsi="Times New Roman" w:cs="Times New Roman"/>
        </w:rPr>
        <w:t xml:space="preserve">Part of system including component, hardware, software, hardware units and software units. </w:t>
      </w:r>
    </w:p>
    <w:p w14:paraId="0BA3D271" w14:textId="77777777" w:rsidR="00E32652" w:rsidRPr="008B4468" w:rsidRDefault="00E32652" w:rsidP="006777C9">
      <w:pPr>
        <w:pStyle w:val="Heading1"/>
        <w:jc w:val="both"/>
        <w:rPr>
          <w:rFonts w:ascii="Times New Roman" w:hAnsi="Times New Roman" w:cs="Times New Roman"/>
        </w:rPr>
      </w:pPr>
      <w:bookmarkStart w:id="15" w:name="_Toc502882643"/>
      <w:r w:rsidRPr="008B4468">
        <w:rPr>
          <w:rFonts w:ascii="Times New Roman" w:hAnsi="Times New Roman" w:cs="Times New Roman"/>
        </w:rPr>
        <w:t>2.3 Acronyms</w:t>
      </w:r>
      <w:bookmarkEnd w:id="15"/>
      <w:r w:rsidRPr="008B4468">
        <w:rPr>
          <w:rFonts w:ascii="Times New Roman" w:hAnsi="Times New Roman" w:cs="Times New Roman"/>
        </w:rPr>
        <w:t xml:space="preserve"> </w:t>
      </w:r>
    </w:p>
    <w:p w14:paraId="26CCE8EF"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rPr>
      </w:pPr>
      <w:r w:rsidRPr="00CD0798">
        <w:rPr>
          <w:rFonts w:ascii="Times New Roman" w:hAnsi="Times New Roman" w:cs="Times New Roman"/>
          <w:color w:val="000000"/>
        </w:rPr>
        <w:t xml:space="preserve">The following acronyms appear in this standard: </w:t>
      </w:r>
    </w:p>
    <w:p w14:paraId="1E10CEED" w14:textId="2B9BE157" w:rsidR="00E32652" w:rsidRPr="00CD0798" w:rsidRDefault="00E32652" w:rsidP="006777C9">
      <w:pPr>
        <w:widowControl w:val="0"/>
        <w:autoSpaceDE w:val="0"/>
        <w:autoSpaceDN w:val="0"/>
        <w:adjustRightInd w:val="0"/>
        <w:spacing w:after="240" w:line="320" w:lineRule="atLeast"/>
        <w:rPr>
          <w:rFonts w:ascii="Times New Roman" w:hAnsi="Times New Roman" w:cs="Times New Roman"/>
          <w:color w:val="000000"/>
        </w:rPr>
      </w:pPr>
      <w:r w:rsidRPr="00CD0798">
        <w:rPr>
          <w:rFonts w:ascii="Times New Roman" w:hAnsi="Times New Roman" w:cs="Times New Roman"/>
          <w:color w:val="000000"/>
        </w:rPr>
        <w:t>SDD</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Design Description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SRS</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Requirements Specification</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ASIL</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Automotive safety integrity level</w:t>
      </w:r>
      <w:r w:rsidRPr="00CD0798">
        <w:rPr>
          <w:rFonts w:ascii="MS Mincho" w:eastAsia="MS Mincho" w:hAnsi="MS Mincho" w:cs="MS Mincho"/>
          <w:color w:val="000000"/>
        </w:rPr>
        <w:t> </w:t>
      </w:r>
      <w:r w:rsidR="00B705AB" w:rsidRPr="00CD0798">
        <w:rPr>
          <w:rFonts w:ascii="Times New Roman" w:eastAsia="MS Mincho" w:hAnsi="Times New Roman" w:cs="Times New Roman"/>
          <w:color w:val="000000"/>
        </w:rPr>
        <w:br/>
      </w:r>
      <w:r w:rsidRPr="00CD0798">
        <w:rPr>
          <w:rFonts w:ascii="Times New Roman" w:hAnsi="Times New Roman" w:cs="Times New Roman"/>
          <w:color w:val="000000"/>
        </w:rPr>
        <w:t>ISO</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The international organization of standardization </w:t>
      </w:r>
      <w:r w:rsidR="00B705AB" w:rsidRPr="00CD0798">
        <w:rPr>
          <w:rFonts w:ascii="Times New Roman" w:hAnsi="Times New Roman" w:cs="Times New Roman"/>
          <w:color w:val="000000"/>
        </w:rPr>
        <w:br/>
      </w:r>
      <w:r w:rsidRPr="00CD0798">
        <w:rPr>
          <w:rFonts w:ascii="Times New Roman" w:hAnsi="Times New Roman" w:cs="Times New Roman"/>
          <w:color w:val="000000"/>
        </w:rPr>
        <w:t>SQAP</w:t>
      </w:r>
      <w:r w:rsidR="00E05CCE" w:rsidRPr="00CD0798">
        <w:rPr>
          <w:rFonts w:ascii="Times New Roman" w:hAnsi="Times New Roman" w:cs="Times New Roman"/>
          <w:color w:val="000000"/>
        </w:rPr>
        <w:tab/>
      </w:r>
      <w:r w:rsidRPr="00CD0798">
        <w:rPr>
          <w:rFonts w:ascii="Times New Roman" w:hAnsi="Times New Roman" w:cs="Times New Roman"/>
          <w:color w:val="000000"/>
        </w:rPr>
        <w:t xml:space="preserve"> Software quality assurance plan </w:t>
      </w:r>
    </w:p>
    <w:p w14:paraId="05DF131F" w14:textId="77777777" w:rsidR="00E32652" w:rsidRPr="008B4468" w:rsidRDefault="00E32652" w:rsidP="006777C9">
      <w:pPr>
        <w:pStyle w:val="Heading1"/>
        <w:jc w:val="both"/>
        <w:rPr>
          <w:rFonts w:ascii="Times New Roman" w:hAnsi="Times New Roman" w:cs="Times New Roman"/>
        </w:rPr>
      </w:pPr>
      <w:bookmarkStart w:id="16" w:name="_Toc502882644"/>
      <w:r w:rsidRPr="008B4468">
        <w:rPr>
          <w:rFonts w:ascii="Times New Roman" w:hAnsi="Times New Roman" w:cs="Times New Roman"/>
        </w:rPr>
        <w:t>3. Software Verification and Validation Plan</w:t>
      </w:r>
      <w:bookmarkEnd w:id="16"/>
      <w:r w:rsidRPr="008B4468">
        <w:rPr>
          <w:rFonts w:ascii="Times New Roman" w:hAnsi="Times New Roman" w:cs="Times New Roman"/>
        </w:rPr>
        <w:t xml:space="preserve"> </w:t>
      </w:r>
    </w:p>
    <w:p w14:paraId="59ED4881"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plan targets the software of Electronic control unit of anti-lock braking system which contains several modules containing speed calculator, fuel injector and controller. It is of ASIL-D software and should be tested accordingly </w:t>
      </w:r>
    </w:p>
    <w:p w14:paraId="7F035833" w14:textId="77777777" w:rsidR="00E32652" w:rsidRPr="008B4468" w:rsidRDefault="00E32652" w:rsidP="006777C9">
      <w:pPr>
        <w:pStyle w:val="Heading2"/>
        <w:jc w:val="both"/>
        <w:rPr>
          <w:rFonts w:ascii="Times New Roman" w:hAnsi="Times New Roman" w:cs="Times New Roman"/>
        </w:rPr>
      </w:pPr>
      <w:bookmarkStart w:id="17" w:name="_Toc502882645"/>
      <w:r w:rsidRPr="008B4468">
        <w:rPr>
          <w:rFonts w:ascii="Times New Roman" w:hAnsi="Times New Roman" w:cs="Times New Roman"/>
        </w:rPr>
        <w:t>3.1 Purpose</w:t>
      </w:r>
      <w:bookmarkEnd w:id="17"/>
      <w:r w:rsidRPr="008B4468">
        <w:rPr>
          <w:rFonts w:ascii="Times New Roman" w:hAnsi="Times New Roman" w:cs="Times New Roman"/>
        </w:rPr>
        <w:t xml:space="preserve"> </w:t>
      </w:r>
    </w:p>
    <w:p w14:paraId="3E5B867A"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document explains the plan for verification of software for ECU of anti-lock braking system. ISO 26262 suggests to test the software according to requirements and structural coverage of code should be more than 80% depending upon the criticality level of software. </w:t>
      </w:r>
    </w:p>
    <w:p w14:paraId="5842CA2A" w14:textId="3F86A648" w:rsidR="00E32652" w:rsidRPr="008B4468" w:rsidRDefault="00E32652" w:rsidP="006777C9">
      <w:pPr>
        <w:pStyle w:val="Heading2"/>
        <w:jc w:val="both"/>
        <w:rPr>
          <w:rFonts w:ascii="Times New Roman" w:hAnsi="Times New Roman" w:cs="Times New Roman"/>
        </w:rPr>
      </w:pPr>
      <w:bookmarkStart w:id="18" w:name="_Toc502882646"/>
      <w:r w:rsidRPr="008B4468">
        <w:rPr>
          <w:rFonts w:ascii="Times New Roman" w:hAnsi="Times New Roman" w:cs="Times New Roman"/>
        </w:rPr>
        <w:t>3.</w:t>
      </w:r>
      <w:r w:rsidR="009B6FD4" w:rsidRPr="008B4468">
        <w:rPr>
          <w:rFonts w:ascii="Times New Roman" w:hAnsi="Times New Roman" w:cs="Times New Roman"/>
        </w:rPr>
        <w:t>2</w:t>
      </w:r>
      <w:r w:rsidRPr="008B4468">
        <w:rPr>
          <w:rFonts w:ascii="Times New Roman" w:hAnsi="Times New Roman" w:cs="Times New Roman"/>
        </w:rPr>
        <w:t xml:space="preserve"> Definitions</w:t>
      </w:r>
      <w:bookmarkEnd w:id="18"/>
      <w:r w:rsidRPr="008B4468">
        <w:rPr>
          <w:rFonts w:ascii="Times New Roman" w:hAnsi="Times New Roman" w:cs="Times New Roman"/>
        </w:rPr>
        <w:t xml:space="preserve"> </w:t>
      </w:r>
    </w:p>
    <w:p w14:paraId="155290EA" w14:textId="16141F83" w:rsidR="00E32652" w:rsidRPr="008B4468" w:rsidRDefault="00E32652" w:rsidP="006777C9">
      <w:pPr>
        <w:widowControl w:val="0"/>
        <w:autoSpaceDE w:val="0"/>
        <w:autoSpaceDN w:val="0"/>
        <w:adjustRightInd w:val="0"/>
        <w:spacing w:after="240" w:line="300" w:lineRule="atLeast"/>
        <w:rPr>
          <w:rFonts w:ascii="Times New Roman" w:hAnsi="Times New Roman" w:cs="Times New Roman"/>
          <w:color w:val="000000"/>
        </w:rPr>
      </w:pPr>
      <w:r w:rsidRPr="008B4468">
        <w:rPr>
          <w:rFonts w:ascii="Times New Roman" w:hAnsi="Times New Roman" w:cs="Times New Roman"/>
          <w:color w:val="000000"/>
        </w:rPr>
        <w:t>This section shall describe the acronyms and notations used in the Plan.</w:t>
      </w:r>
      <w:r w:rsidR="009B6FD4" w:rsidRPr="008B4468">
        <w:rPr>
          <w:rFonts w:ascii="Times New Roman" w:eastAsia="MS Mincho" w:hAnsi="Times New Roman" w:cs="Times New Roman"/>
          <w:color w:val="000000"/>
        </w:rPr>
        <w:t xml:space="preserve"> </w:t>
      </w:r>
      <w:r w:rsidRPr="008B4468">
        <w:rPr>
          <w:rFonts w:ascii="Times New Roman" w:hAnsi="Times New Roman" w:cs="Times New Roman"/>
          <w:b/>
          <w:bCs/>
          <w:color w:val="000000"/>
        </w:rPr>
        <w:t xml:space="preserve">Automotive safety integrity level </w:t>
      </w:r>
      <w:r w:rsidRPr="008B4468">
        <w:rPr>
          <w:rFonts w:ascii="Times New Roman" w:hAnsi="Times New Roman" w:cs="Times New Roman"/>
          <w:color w:val="000000"/>
        </w:rPr>
        <w:t>is assigned to each component of system by safety manager. Testing of any component is dependent upon its criticality level. The criticality levels are defined below:</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A</w:t>
      </w:r>
      <w:r w:rsidRPr="008B4468">
        <w:rPr>
          <w:rFonts w:ascii="Times New Roman" w:hAnsi="Times New Roman" w:cs="Times New Roman"/>
          <w:color w:val="000000"/>
        </w:rPr>
        <w:t>: No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B</w:t>
      </w:r>
      <w:r w:rsidRPr="008B4468">
        <w:rPr>
          <w:rFonts w:ascii="Times New Roman" w:hAnsi="Times New Roman" w:cs="Times New Roman"/>
          <w:color w:val="000000"/>
        </w:rPr>
        <w:t>: Light to moderate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C</w:t>
      </w:r>
      <w:r w:rsidRPr="008B4468">
        <w:rPr>
          <w:rFonts w:ascii="Times New Roman" w:hAnsi="Times New Roman" w:cs="Times New Roman"/>
          <w:color w:val="000000"/>
        </w:rPr>
        <w:t>: Moderate to serious injuries</w:t>
      </w:r>
      <w:r w:rsidRPr="008B4468">
        <w:rPr>
          <w:rFonts w:ascii="MS Mincho" w:eastAsia="MS Mincho" w:hAnsi="MS Mincho" w:cs="MS Mincho"/>
          <w:color w:val="000000"/>
        </w:rPr>
        <w:t> </w:t>
      </w:r>
      <w:r w:rsidR="009B6FD4" w:rsidRPr="008B4468">
        <w:rPr>
          <w:rFonts w:ascii="Times New Roman" w:eastAsia="MS Mincho" w:hAnsi="Times New Roman" w:cs="Times New Roman"/>
          <w:color w:val="000000"/>
        </w:rPr>
        <w:br/>
      </w:r>
      <w:r w:rsidRPr="008B4468">
        <w:rPr>
          <w:rFonts w:ascii="Times New Roman" w:hAnsi="Times New Roman" w:cs="Times New Roman"/>
          <w:b/>
          <w:bCs/>
          <w:color w:val="000000"/>
        </w:rPr>
        <w:t>ASIL D</w:t>
      </w:r>
      <w:r w:rsidRPr="008B4468">
        <w:rPr>
          <w:rFonts w:ascii="Times New Roman" w:hAnsi="Times New Roman" w:cs="Times New Roman"/>
          <w:color w:val="000000"/>
        </w:rPr>
        <w:t xml:space="preserve">: Serious to life threatening injuries </w:t>
      </w:r>
    </w:p>
    <w:p w14:paraId="1B8E2AD1" w14:textId="3E6DE6ED" w:rsidR="00E32652" w:rsidRPr="008B4468" w:rsidRDefault="006777C9" w:rsidP="006777C9">
      <w:pPr>
        <w:pStyle w:val="Heading2"/>
        <w:jc w:val="both"/>
        <w:rPr>
          <w:rFonts w:ascii="Times New Roman" w:hAnsi="Times New Roman" w:cs="Times New Roman"/>
        </w:rPr>
      </w:pPr>
      <w:bookmarkStart w:id="19" w:name="_Toc502882647"/>
      <w:r>
        <w:rPr>
          <w:rFonts w:ascii="Times New Roman" w:hAnsi="Times New Roman" w:cs="Times New Roman"/>
        </w:rPr>
        <w:t>3.3</w:t>
      </w:r>
      <w:r w:rsidR="00E32652" w:rsidRPr="008B4468">
        <w:rPr>
          <w:rFonts w:ascii="Times New Roman" w:hAnsi="Times New Roman" w:cs="Times New Roman"/>
        </w:rPr>
        <w:t xml:space="preserve"> Verification and Validation Overview</w:t>
      </w:r>
      <w:bookmarkEnd w:id="19"/>
      <w:r w:rsidR="00E32652" w:rsidRPr="008B4468">
        <w:rPr>
          <w:rFonts w:ascii="Times New Roman" w:hAnsi="Times New Roman" w:cs="Times New Roman"/>
        </w:rPr>
        <w:t xml:space="preserve"> </w:t>
      </w:r>
    </w:p>
    <w:p w14:paraId="380D442E"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This section will explain the verification activities used to test the system. </w:t>
      </w:r>
    </w:p>
    <w:p w14:paraId="6FFD71A6" w14:textId="6A210DEF" w:rsidR="00E32652" w:rsidRPr="008B4468" w:rsidRDefault="006777C9" w:rsidP="006777C9">
      <w:pPr>
        <w:pStyle w:val="Heading3"/>
        <w:jc w:val="both"/>
        <w:rPr>
          <w:rFonts w:ascii="Times New Roman" w:hAnsi="Times New Roman" w:cs="Times New Roman"/>
        </w:rPr>
      </w:pPr>
      <w:bookmarkStart w:id="20" w:name="_Toc502882648"/>
      <w:r>
        <w:rPr>
          <w:rFonts w:ascii="Times New Roman" w:hAnsi="Times New Roman" w:cs="Times New Roman"/>
        </w:rPr>
        <w:t>3.3</w:t>
      </w:r>
      <w:r w:rsidR="00E32652" w:rsidRPr="008B4468">
        <w:rPr>
          <w:rFonts w:ascii="Times New Roman" w:hAnsi="Times New Roman" w:cs="Times New Roman"/>
        </w:rPr>
        <w:t>.1 Organization</w:t>
      </w:r>
      <w:bookmarkEnd w:id="20"/>
      <w:r w:rsidR="00E32652" w:rsidRPr="008B4468">
        <w:rPr>
          <w:rFonts w:ascii="Times New Roman" w:hAnsi="Times New Roman" w:cs="Times New Roman"/>
        </w:rPr>
        <w:t xml:space="preserve"> </w:t>
      </w:r>
    </w:p>
    <w:p w14:paraId="68FDDE72" w14:textId="77777777" w:rsidR="00E32652" w:rsidRPr="00CD0798" w:rsidRDefault="00E32652" w:rsidP="006777C9">
      <w:pPr>
        <w:widowControl w:val="0"/>
        <w:autoSpaceDE w:val="0"/>
        <w:autoSpaceDN w:val="0"/>
        <w:adjustRightInd w:val="0"/>
        <w:spacing w:after="240" w:line="320" w:lineRule="atLeast"/>
        <w:jc w:val="both"/>
        <w:rPr>
          <w:rFonts w:ascii="Times New Roman" w:hAnsi="Times New Roman" w:cs="Times New Roman"/>
          <w:color w:val="000000"/>
          <w:sz w:val="22"/>
        </w:rPr>
      </w:pPr>
      <w:r w:rsidRPr="00CD0798">
        <w:rPr>
          <w:rFonts w:ascii="Times New Roman" w:hAnsi="Times New Roman" w:cs="Times New Roman"/>
          <w:color w:val="000000"/>
          <w:szCs w:val="26"/>
        </w:rPr>
        <w:t xml:space="preserve">Verification activities will be after every phase of life cycle; other than software all other activities will be verified by the checklists defined in SQA plan. As this software is of ASIL-D all review and verification activities should be by independent people, </w:t>
      </w:r>
      <w:proofErr w:type="gramStart"/>
      <w:r w:rsidRPr="00CD0798">
        <w:rPr>
          <w:rFonts w:ascii="Times New Roman" w:hAnsi="Times New Roman" w:cs="Times New Roman"/>
          <w:color w:val="000000"/>
          <w:szCs w:val="26"/>
        </w:rPr>
        <w:t>So</w:t>
      </w:r>
      <w:proofErr w:type="gramEnd"/>
      <w:r w:rsidRPr="00CD0798">
        <w:rPr>
          <w:rFonts w:ascii="Times New Roman" w:hAnsi="Times New Roman" w:cs="Times New Roman"/>
          <w:color w:val="000000"/>
          <w:szCs w:val="26"/>
        </w:rPr>
        <w:t xml:space="preserve"> four independent people from other teams will review conduct an audit of all activities and report to their project manager and project manager. </w:t>
      </w:r>
    </w:p>
    <w:p w14:paraId="6E4BA00A" w14:textId="52E42964" w:rsidR="00E32652" w:rsidRPr="008B4468" w:rsidRDefault="006777C9" w:rsidP="006777C9">
      <w:pPr>
        <w:pStyle w:val="Heading3"/>
        <w:jc w:val="both"/>
        <w:rPr>
          <w:rFonts w:ascii="Times New Roman" w:hAnsi="Times New Roman" w:cs="Times New Roman"/>
        </w:rPr>
      </w:pPr>
      <w:bookmarkStart w:id="21" w:name="_Toc502882649"/>
      <w:r>
        <w:rPr>
          <w:rFonts w:ascii="Times New Roman" w:hAnsi="Times New Roman" w:cs="Times New Roman"/>
        </w:rPr>
        <w:t>3.3</w:t>
      </w:r>
      <w:r w:rsidR="009B6FD4" w:rsidRPr="008B4468">
        <w:rPr>
          <w:rFonts w:ascii="Times New Roman" w:hAnsi="Times New Roman" w:cs="Times New Roman"/>
        </w:rPr>
        <w:t xml:space="preserve">.2 </w:t>
      </w:r>
      <w:r w:rsidR="00E32652" w:rsidRPr="008B4468">
        <w:rPr>
          <w:rFonts w:ascii="Times New Roman" w:hAnsi="Times New Roman" w:cs="Times New Roman"/>
        </w:rPr>
        <w:t>Verification activities</w:t>
      </w:r>
      <w:bookmarkEnd w:id="21"/>
      <w:r w:rsidR="00E32652" w:rsidRPr="008B4468">
        <w:rPr>
          <w:rFonts w:ascii="Times New Roman" w:hAnsi="Times New Roman" w:cs="Times New Roman"/>
        </w:rPr>
        <w:t xml:space="preserve"> </w:t>
      </w:r>
    </w:p>
    <w:p w14:paraId="4559E4B2" w14:textId="77777777" w:rsidR="00D111B6" w:rsidRPr="008B4468" w:rsidRDefault="00E32652" w:rsidP="006777C9">
      <w:pPr>
        <w:keepNext/>
        <w:widowControl w:val="0"/>
        <w:autoSpaceDE w:val="0"/>
        <w:autoSpaceDN w:val="0"/>
        <w:adjustRightInd w:val="0"/>
        <w:spacing w:after="240" w:line="300" w:lineRule="atLeast"/>
        <w:jc w:val="both"/>
        <w:rPr>
          <w:rFonts w:ascii="Times New Roman" w:hAnsi="Times New Roman" w:cs="Times New Roman"/>
        </w:rPr>
      </w:pPr>
      <w:r w:rsidRPr="00CD0798">
        <w:rPr>
          <w:rFonts w:ascii="Times New Roman" w:hAnsi="Times New Roman" w:cs="Times New Roman"/>
          <w:color w:val="000000"/>
          <w:szCs w:val="26"/>
        </w:rPr>
        <w:t xml:space="preserve">ISO 26262 suggests to test the system on basis of requirements and test cases should achieve more than 80% structural coverage depending upon the criticality level of the system. Software of ECU is of ASIL-D criticality level and ASIL-D suggest it that it should have 80% MC/DC of code as shown in table 1. Moreover, it should also have functional coverage and call coverage. </w:t>
      </w:r>
      <w:r w:rsidR="00D111B6" w:rsidRPr="008B4468">
        <w:rPr>
          <w:rFonts w:ascii="Times New Roman" w:hAnsi="Times New Roman" w:cs="Times New Roman"/>
          <w:noProof/>
          <w:color w:val="000000"/>
          <w:lang w:eastAsia="en-GB"/>
        </w:rPr>
        <w:drawing>
          <wp:inline distT="0" distB="0" distL="0" distR="0" wp14:anchorId="1732C114" wp14:editId="77AAD8F8">
            <wp:extent cx="5943600" cy="137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2 at 7.38.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14:paraId="66479DA9" w14:textId="6AD42EA2" w:rsidR="00E32652" w:rsidRPr="008B4468" w:rsidRDefault="00D111B6"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00A802C3" w:rsidRPr="008B4468">
        <w:rPr>
          <w:rFonts w:ascii="Times New Roman" w:hAnsi="Times New Roman" w:cs="Times New Roman"/>
          <w:noProof/>
        </w:rPr>
        <w:t>1</w:t>
      </w:r>
      <w:r w:rsidRPr="008B4468">
        <w:rPr>
          <w:rFonts w:ascii="Times New Roman" w:hAnsi="Times New Roman" w:cs="Times New Roman"/>
        </w:rPr>
        <w:fldChar w:fldCharType="end"/>
      </w:r>
    </w:p>
    <w:p w14:paraId="2782002E" w14:textId="392817B8" w:rsidR="00A802C3" w:rsidRPr="008B4468" w:rsidRDefault="008425D1" w:rsidP="006777C9">
      <w:pPr>
        <w:jc w:val="both"/>
        <w:rPr>
          <w:rFonts w:ascii="Times New Roman" w:hAnsi="Times New Roman" w:cs="Times New Roman"/>
        </w:rPr>
      </w:pPr>
      <w:r w:rsidRPr="008B4468">
        <w:rPr>
          <w:rFonts w:ascii="Times New Roman" w:hAnsi="Times New Roman" w:cs="Times New Roman"/>
        </w:rPr>
        <w:t>ISO 26262 suggest to test the software at unit level and as our software is of ASIL-D criticality the methods for testing at unit level is defined in table 2</w:t>
      </w:r>
      <w:r w:rsidR="00A802C3" w:rsidRPr="008B4468">
        <w:rPr>
          <w:rFonts w:ascii="Times New Roman" w:hAnsi="Times New Roman" w:cs="Times New Roman"/>
          <w:noProof/>
          <w:lang w:eastAsia="en-GB"/>
        </w:rPr>
        <w:drawing>
          <wp:inline distT="0" distB="0" distL="0" distR="0" wp14:anchorId="7FC7A2F8" wp14:editId="23E389B1">
            <wp:extent cx="5943600" cy="2164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2 at 8.11.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14:paraId="414DB269" w14:textId="2F5F7ADD" w:rsidR="00A802C3" w:rsidRPr="008B4468" w:rsidRDefault="00A802C3" w:rsidP="006777C9">
      <w:pPr>
        <w:pStyle w:val="Caption"/>
        <w:jc w:val="both"/>
        <w:rPr>
          <w:rFonts w:ascii="Times New Roman" w:hAnsi="Times New Roman" w:cs="Times New Roman"/>
        </w:rPr>
      </w:pPr>
      <w:r w:rsidRPr="008B4468">
        <w:rPr>
          <w:rFonts w:ascii="Times New Roman" w:hAnsi="Times New Roman" w:cs="Times New Roman"/>
        </w:rPr>
        <w:t xml:space="preserve">Table </w:t>
      </w:r>
      <w:r w:rsidRPr="008B4468">
        <w:rPr>
          <w:rFonts w:ascii="Times New Roman" w:hAnsi="Times New Roman" w:cs="Times New Roman"/>
        </w:rPr>
        <w:fldChar w:fldCharType="begin"/>
      </w:r>
      <w:r w:rsidRPr="008B4468">
        <w:rPr>
          <w:rFonts w:ascii="Times New Roman" w:hAnsi="Times New Roman" w:cs="Times New Roman"/>
        </w:rPr>
        <w:instrText xml:space="preserve"> SEQ Table \* ARABIC </w:instrText>
      </w:r>
      <w:r w:rsidRPr="008B4468">
        <w:rPr>
          <w:rFonts w:ascii="Times New Roman" w:hAnsi="Times New Roman" w:cs="Times New Roman"/>
        </w:rPr>
        <w:fldChar w:fldCharType="separate"/>
      </w:r>
      <w:r w:rsidRPr="008B4468">
        <w:rPr>
          <w:rFonts w:ascii="Times New Roman" w:hAnsi="Times New Roman" w:cs="Times New Roman"/>
          <w:noProof/>
        </w:rPr>
        <w:t>2</w:t>
      </w:r>
      <w:r w:rsidRPr="008B4468">
        <w:rPr>
          <w:rFonts w:ascii="Times New Roman" w:hAnsi="Times New Roman" w:cs="Times New Roman"/>
        </w:rPr>
        <w:fldChar w:fldCharType="end"/>
      </w:r>
    </w:p>
    <w:p w14:paraId="46A275CA" w14:textId="4A8A1C4C" w:rsidR="00E32652" w:rsidRPr="008B4468" w:rsidRDefault="00A802C3" w:rsidP="006777C9">
      <w:pPr>
        <w:jc w:val="both"/>
        <w:rPr>
          <w:rFonts w:ascii="Times New Roman" w:hAnsi="Times New Roman" w:cs="Times New Roman"/>
        </w:rPr>
      </w:pPr>
      <w:r w:rsidRPr="008B4468">
        <w:rPr>
          <w:rFonts w:ascii="Times New Roman" w:hAnsi="Times New Roman" w:cs="Times New Roman"/>
        </w:rPr>
        <w:t>We will target</w:t>
      </w:r>
      <w:r w:rsidR="00103C26">
        <w:rPr>
          <w:rFonts w:ascii="Times New Roman" w:hAnsi="Times New Roman" w:cs="Times New Roman"/>
        </w:rPr>
        <w:t xml:space="preserve"> and</w:t>
      </w:r>
      <w:r w:rsidRPr="008B4468">
        <w:rPr>
          <w:rFonts w:ascii="Times New Roman" w:hAnsi="Times New Roman" w:cs="Times New Roman"/>
        </w:rPr>
        <w:t xml:space="preserve"> perform all kinds of testing defined in table 1 and table 2 as they are highly recommended for ASIL D.</w:t>
      </w:r>
      <w:r w:rsidR="00E32652" w:rsidRPr="008B4468">
        <w:rPr>
          <w:rFonts w:ascii="Times New Roman" w:hAnsi="Times New Roman" w:cs="Times New Roman"/>
          <w:color w:val="000000"/>
          <w:sz w:val="26"/>
          <w:szCs w:val="26"/>
        </w:rPr>
        <w:t xml:space="preserve"> </w:t>
      </w:r>
    </w:p>
    <w:p w14:paraId="618DB3C7" w14:textId="35FAC2BE" w:rsidR="00E32652" w:rsidRPr="008B4468" w:rsidRDefault="006777C9" w:rsidP="006777C9">
      <w:pPr>
        <w:pStyle w:val="Heading3"/>
        <w:jc w:val="both"/>
        <w:rPr>
          <w:rFonts w:ascii="Times New Roman" w:hAnsi="Times New Roman" w:cs="Times New Roman"/>
        </w:rPr>
      </w:pPr>
      <w:bookmarkStart w:id="22" w:name="_Toc502882650"/>
      <w:r>
        <w:rPr>
          <w:rFonts w:ascii="Times New Roman" w:hAnsi="Times New Roman" w:cs="Times New Roman"/>
        </w:rPr>
        <w:t>3.3.3</w:t>
      </w:r>
      <w:r w:rsidR="00E32652" w:rsidRPr="008B4468">
        <w:rPr>
          <w:rFonts w:ascii="Times New Roman" w:hAnsi="Times New Roman" w:cs="Times New Roman"/>
        </w:rPr>
        <w:t xml:space="preserve"> Tools, Techniques, and Methodologies</w:t>
      </w:r>
      <w:bookmarkEnd w:id="22"/>
      <w:r w:rsidR="00E32652" w:rsidRPr="008B4468">
        <w:rPr>
          <w:rFonts w:ascii="Times New Roman" w:hAnsi="Times New Roman" w:cs="Times New Roman"/>
        </w:rPr>
        <w:t xml:space="preserve"> </w:t>
      </w:r>
    </w:p>
    <w:p w14:paraId="5AA990D2" w14:textId="77777777" w:rsidR="00AD1CFA" w:rsidRDefault="00203C06" w:rsidP="006777C9">
      <w:pPr>
        <w:widowControl w:val="0"/>
        <w:autoSpaceDE w:val="0"/>
        <w:autoSpaceDN w:val="0"/>
        <w:adjustRightInd w:val="0"/>
        <w:spacing w:after="240" w:line="300" w:lineRule="atLeast"/>
        <w:jc w:val="both"/>
        <w:rPr>
          <w:rFonts w:ascii="Times New Roman" w:hAnsi="Times New Roman" w:cs="Times New Roman"/>
          <w:b/>
          <w:bCs/>
          <w:color w:val="000000"/>
          <w:sz w:val="29"/>
          <w:szCs w:val="29"/>
        </w:rPr>
      </w:pPr>
      <w:r w:rsidRPr="008B4468">
        <w:rPr>
          <w:rFonts w:ascii="Times New Roman" w:hAnsi="Times New Roman" w:cs="Times New Roman"/>
          <w:color w:val="000000"/>
        </w:rPr>
        <w:t xml:space="preserve">We will use </w:t>
      </w:r>
      <w:proofErr w:type="spellStart"/>
      <w:r w:rsidR="00A22470" w:rsidRPr="008B4468">
        <w:rPr>
          <w:rFonts w:ascii="Times New Roman" w:hAnsi="Times New Roman" w:cs="Times New Roman"/>
          <w:color w:val="000000"/>
        </w:rPr>
        <w:t>Verifysoft</w:t>
      </w:r>
      <w:proofErr w:type="spellEnd"/>
      <w:r w:rsidRPr="008B4468">
        <w:rPr>
          <w:rFonts w:ascii="Times New Roman" w:hAnsi="Times New Roman" w:cs="Times New Roman"/>
          <w:color w:val="000000"/>
        </w:rPr>
        <w:t xml:space="preserve"> CTC++ t</w:t>
      </w:r>
      <w:r w:rsidR="00A22470" w:rsidRPr="008B4468">
        <w:rPr>
          <w:rFonts w:ascii="Times New Roman" w:hAnsi="Times New Roman" w:cs="Times New Roman"/>
          <w:color w:val="000000"/>
        </w:rPr>
        <w:t>ool</w:t>
      </w:r>
      <w:r w:rsidRPr="008B4468">
        <w:rPr>
          <w:rFonts w:ascii="Times New Roman" w:hAnsi="Times New Roman" w:cs="Times New Roman"/>
          <w:color w:val="000000"/>
        </w:rPr>
        <w:t xml:space="preserve"> to check MC/DC coverage of source code, test cases will be written manually. We will use the technique defined in literature to generate test cases from low level requirements but this effort will be manual.</w:t>
      </w:r>
    </w:p>
    <w:p w14:paraId="3B4EDD4B" w14:textId="589C3872" w:rsidR="00AD1CFA" w:rsidRDefault="006777C9" w:rsidP="006777C9">
      <w:pPr>
        <w:pStyle w:val="Heading1"/>
        <w:jc w:val="both"/>
      </w:pPr>
      <w:bookmarkStart w:id="23" w:name="_Toc502882651"/>
      <w:r>
        <w:t>3.4</w:t>
      </w:r>
      <w:r w:rsidR="00AD1CFA">
        <w:t xml:space="preserve"> Transition criteria</w:t>
      </w:r>
      <w:bookmarkEnd w:id="23"/>
    </w:p>
    <w:p w14:paraId="58B030AD" w14:textId="161FDDE9" w:rsidR="00CC5374" w:rsidRPr="00CC5374" w:rsidRDefault="006777C9" w:rsidP="006777C9">
      <w:pPr>
        <w:pStyle w:val="Heading2"/>
        <w:jc w:val="both"/>
      </w:pPr>
      <w:bookmarkStart w:id="24" w:name="_Toc502882652"/>
      <w:r>
        <w:t>3.4</w:t>
      </w:r>
      <w:r w:rsidR="00CC5374">
        <w:t>.1</w:t>
      </w:r>
      <w:r w:rsidR="00E313F5">
        <w:t xml:space="preserve"> </w:t>
      </w:r>
      <w:r w:rsidR="00CC5374">
        <w:t>Entry</w:t>
      </w:r>
      <w:bookmarkEnd w:id="24"/>
    </w:p>
    <w:p w14:paraId="66D147D3" w14:textId="102917F9" w:rsidR="00E32652" w:rsidRDefault="00CC5374" w:rsidP="006777C9">
      <w:pPr>
        <w:jc w:val="both"/>
      </w:pPr>
      <w:r>
        <w:t xml:space="preserve">Reviews from SQAP will be done at the end of </w:t>
      </w:r>
      <w:r w:rsidR="001E6F09">
        <w:t>every activity and testing will start with the development</w:t>
      </w:r>
      <w:r w:rsidR="007A33BF">
        <w:t>.</w:t>
      </w:r>
    </w:p>
    <w:p w14:paraId="09AEDF51" w14:textId="54FF61EF" w:rsidR="007A33BF" w:rsidRDefault="006777C9" w:rsidP="006777C9">
      <w:pPr>
        <w:pStyle w:val="Heading2"/>
        <w:jc w:val="both"/>
      </w:pPr>
      <w:bookmarkStart w:id="25" w:name="_Toc502882653"/>
      <w:r>
        <w:t>3.4</w:t>
      </w:r>
      <w:r w:rsidR="007A33BF">
        <w:t>.2 Internal</w:t>
      </w:r>
      <w:bookmarkEnd w:id="25"/>
    </w:p>
    <w:p w14:paraId="39F49890" w14:textId="189B8208" w:rsidR="007A33BF" w:rsidRDefault="007A33BF" w:rsidP="006777C9">
      <w:pPr>
        <w:jc w:val="both"/>
      </w:pPr>
      <w:r>
        <w:t>Each developer will write unit test for the code he will write and independent tester will write test cases for requirement based testing.</w:t>
      </w:r>
    </w:p>
    <w:p w14:paraId="20D83810" w14:textId="5B1EF734" w:rsidR="007A33BF" w:rsidRDefault="006777C9" w:rsidP="006777C9">
      <w:pPr>
        <w:pStyle w:val="Heading2"/>
        <w:jc w:val="both"/>
      </w:pPr>
      <w:bookmarkStart w:id="26" w:name="_Toc502882654"/>
      <w:r>
        <w:t>3.4</w:t>
      </w:r>
      <w:r w:rsidR="007A33BF">
        <w:t>.3 Exit</w:t>
      </w:r>
      <w:bookmarkEnd w:id="26"/>
    </w:p>
    <w:p w14:paraId="2EAB6D97" w14:textId="4802929C" w:rsidR="007A33BF" w:rsidRDefault="007A33BF" w:rsidP="006777C9">
      <w:pPr>
        <w:jc w:val="both"/>
      </w:pPr>
      <w:r>
        <w:t>This phase will exit after 90% of the reviews defined in SQAP are conducted and 80% of MC/DC is achieved.</w:t>
      </w:r>
    </w:p>
    <w:p w14:paraId="05BD67FC" w14:textId="38CDF561" w:rsidR="009F4EAB" w:rsidRDefault="00A74DB4" w:rsidP="00A74DB4">
      <w:pPr>
        <w:pStyle w:val="Heading1"/>
      </w:pPr>
      <w:bookmarkStart w:id="27" w:name="_Toc502882655"/>
      <w:r>
        <w:t>3.5 Reverification method</w:t>
      </w:r>
      <w:bookmarkEnd w:id="27"/>
    </w:p>
    <w:p w14:paraId="504B6919" w14:textId="1D04AE20" w:rsidR="00A74DB4" w:rsidRDefault="00A74DB4" w:rsidP="00A74DB4">
      <w:r>
        <w:t>Regression testing techniques will be used to retest the system and new test cases will be developed by independent tester as ASIL D requires independent testing.</w:t>
      </w:r>
    </w:p>
    <w:p w14:paraId="11404ADB" w14:textId="6A8461C9" w:rsidR="00802FD1" w:rsidRDefault="00802FD1" w:rsidP="00802FD1">
      <w:pPr>
        <w:pStyle w:val="Heading1"/>
      </w:pPr>
      <w:bookmarkStart w:id="28" w:name="_Toc502882656"/>
      <w:r>
        <w:t>3.6 Verification report</w:t>
      </w:r>
      <w:bookmarkEnd w:id="28"/>
    </w:p>
    <w:p w14:paraId="73A85EFE" w14:textId="2713F4DA" w:rsidR="00802FD1" w:rsidRDefault="006869C6" w:rsidP="00802FD1">
      <w:r>
        <w:t xml:space="preserve">The testers and report auditor are independent and will report to project manager directly as it is required by ASIL D to have independent </w:t>
      </w:r>
      <w:r w:rsidR="00BE7E23">
        <w:t>verification team</w:t>
      </w:r>
      <w:r>
        <w:t>.</w:t>
      </w:r>
      <w:r w:rsidR="00BE7E23">
        <w:t xml:space="preserve"> This report will contain test results from </w:t>
      </w:r>
      <w:proofErr w:type="spellStart"/>
      <w:r w:rsidR="00BE7E23">
        <w:t>verifysoft</w:t>
      </w:r>
      <w:proofErr w:type="spellEnd"/>
      <w:r w:rsidR="00BE7E23">
        <w:t xml:space="preserve"> and audit reports. These reports will then be forwarded to product owner and product owner will decide the next task to be done. </w:t>
      </w:r>
    </w:p>
    <w:p w14:paraId="14C934F9" w14:textId="060201DD" w:rsidR="00ED4424" w:rsidRDefault="00ED4424" w:rsidP="00ED4424">
      <w:pPr>
        <w:pStyle w:val="Heading1"/>
      </w:pPr>
      <w:r>
        <w:t>4. Deactivated Code</w:t>
      </w:r>
    </w:p>
    <w:p w14:paraId="160E20C1" w14:textId="1EF6E77E" w:rsidR="00ED4424" w:rsidRPr="00ED4424" w:rsidRDefault="00ED4424" w:rsidP="00ED4424">
      <w:r>
        <w:t>Deactivated code will be identified and proper rational will be provided and it will be made sure that deactivated code does not execute unless it is expected to through proper testing.</w:t>
      </w:r>
    </w:p>
    <w:p w14:paraId="3EE28606" w14:textId="6A382AEA" w:rsidR="005D7C1D" w:rsidRDefault="005D7C1D" w:rsidP="005D7C1D">
      <w:pPr>
        <w:pStyle w:val="Heading1"/>
      </w:pPr>
      <w:r>
        <w:t>5</w:t>
      </w:r>
      <w:r>
        <w:t>. Dea</w:t>
      </w:r>
      <w:r>
        <w:t>d</w:t>
      </w:r>
      <w:r>
        <w:t xml:space="preserve"> Code</w:t>
      </w:r>
    </w:p>
    <w:p w14:paraId="07D32FFF" w14:textId="25B6CC5B" w:rsidR="005D7C1D" w:rsidRPr="005D7C1D" w:rsidRDefault="005D7C1D" w:rsidP="005D7C1D">
      <w:r>
        <w:t>Dead code will be removed from the project.</w:t>
      </w:r>
    </w:p>
    <w:p w14:paraId="621DA0C8" w14:textId="77777777" w:rsidR="00280467" w:rsidRDefault="00280467" w:rsidP="00802FD1"/>
    <w:p w14:paraId="1779C4F7" w14:textId="574E86F1" w:rsidR="00280467" w:rsidRDefault="00280467" w:rsidP="00280467">
      <w:pPr>
        <w:pStyle w:val="Heading2"/>
      </w:pPr>
      <w:bookmarkStart w:id="29" w:name="_Toc502882657"/>
      <w:r>
        <w:t>Reference:</w:t>
      </w:r>
      <w:bookmarkEnd w:id="29"/>
    </w:p>
    <w:p w14:paraId="1F564725" w14:textId="4E530618" w:rsidR="00280467" w:rsidRPr="00280467" w:rsidRDefault="00280467" w:rsidP="00280467">
      <w:pPr>
        <w:rPr>
          <w:rFonts w:ascii="Times New Roman" w:eastAsia="Times New Roman" w:hAnsi="Times New Roman" w:cs="Times New Roman"/>
          <w:lang w:eastAsia="en-GB"/>
        </w:rPr>
      </w:pPr>
      <w:r>
        <w:rPr>
          <w:rFonts w:ascii="Arial" w:eastAsia="Times New Roman" w:hAnsi="Arial" w:cs="Arial"/>
          <w:color w:val="006621"/>
          <w:sz w:val="21"/>
          <w:szCs w:val="21"/>
          <w:shd w:val="clear" w:color="auto" w:fill="FFFFFF"/>
          <w:lang w:eastAsia="en-GB"/>
        </w:rPr>
        <w:t xml:space="preserve">[1] </w:t>
      </w:r>
      <w:r w:rsidRPr="00280467">
        <w:rPr>
          <w:rFonts w:ascii="Arial" w:eastAsia="Times New Roman" w:hAnsi="Arial" w:cs="Arial"/>
          <w:color w:val="006621"/>
          <w:sz w:val="21"/>
          <w:szCs w:val="21"/>
          <w:shd w:val="clear" w:color="auto" w:fill="FFFFFF"/>
          <w:lang w:eastAsia="en-GB"/>
        </w:rPr>
        <w:t>https://www.iso.org/standard/54591.htm</w:t>
      </w:r>
      <w:r>
        <w:rPr>
          <w:rFonts w:ascii="Arial" w:eastAsia="Times New Roman" w:hAnsi="Arial" w:cs="Arial"/>
          <w:color w:val="006621"/>
          <w:sz w:val="21"/>
          <w:szCs w:val="21"/>
          <w:shd w:val="clear" w:color="auto" w:fill="FFFFFF"/>
          <w:lang w:eastAsia="en-GB"/>
        </w:rPr>
        <w:t>l</w:t>
      </w:r>
    </w:p>
    <w:p w14:paraId="719409F2" w14:textId="77777777" w:rsidR="00280467" w:rsidRPr="00802FD1" w:rsidRDefault="00280467" w:rsidP="00802FD1"/>
    <w:sectPr w:rsidR="00280467" w:rsidRPr="00802FD1" w:rsidSect="00523D05">
      <w:pgSz w:w="12240" w:h="15840"/>
      <w:pgMar w:top="1440" w:right="1440" w:bottom="1440" w:left="1440" w:header="720" w:footer="720"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3"/>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52"/>
    <w:rsid w:val="00092EC5"/>
    <w:rsid w:val="000D2A3F"/>
    <w:rsid w:val="00103C26"/>
    <w:rsid w:val="001E6F09"/>
    <w:rsid w:val="00203C06"/>
    <w:rsid w:val="00280467"/>
    <w:rsid w:val="002B655E"/>
    <w:rsid w:val="004537EC"/>
    <w:rsid w:val="00523D05"/>
    <w:rsid w:val="005255BD"/>
    <w:rsid w:val="005B6F63"/>
    <w:rsid w:val="005D7C1D"/>
    <w:rsid w:val="006124D0"/>
    <w:rsid w:val="006777C9"/>
    <w:rsid w:val="006869C6"/>
    <w:rsid w:val="00757DAA"/>
    <w:rsid w:val="007A33BF"/>
    <w:rsid w:val="00802FD1"/>
    <w:rsid w:val="00835643"/>
    <w:rsid w:val="008425D1"/>
    <w:rsid w:val="00854736"/>
    <w:rsid w:val="00860378"/>
    <w:rsid w:val="008B4468"/>
    <w:rsid w:val="00945912"/>
    <w:rsid w:val="009B6FD4"/>
    <w:rsid w:val="00A22470"/>
    <w:rsid w:val="00A74DB4"/>
    <w:rsid w:val="00A802C3"/>
    <w:rsid w:val="00AC5F48"/>
    <w:rsid w:val="00AD1CFA"/>
    <w:rsid w:val="00AD2339"/>
    <w:rsid w:val="00B705AB"/>
    <w:rsid w:val="00BE7E23"/>
    <w:rsid w:val="00C44440"/>
    <w:rsid w:val="00CA6B4A"/>
    <w:rsid w:val="00CC5374"/>
    <w:rsid w:val="00CD0798"/>
    <w:rsid w:val="00D111B6"/>
    <w:rsid w:val="00D22A05"/>
    <w:rsid w:val="00D93DDB"/>
    <w:rsid w:val="00DD5800"/>
    <w:rsid w:val="00E05CCE"/>
    <w:rsid w:val="00E313F5"/>
    <w:rsid w:val="00E32652"/>
    <w:rsid w:val="00E343C7"/>
    <w:rsid w:val="00ED4424"/>
    <w:rsid w:val="00F054CF"/>
    <w:rsid w:val="00F1437C"/>
    <w:rsid w:val="00F56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3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5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5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5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1B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705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5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5AB"/>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B446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B4468"/>
    <w:pPr>
      <w:spacing w:before="240" w:after="120"/>
    </w:pPr>
    <w:rPr>
      <w:b/>
      <w:bCs/>
      <w:caps/>
      <w:sz w:val="22"/>
      <w:szCs w:val="22"/>
      <w:u w:val="single"/>
    </w:rPr>
  </w:style>
  <w:style w:type="paragraph" w:styleId="TOC2">
    <w:name w:val="toc 2"/>
    <w:basedOn w:val="Normal"/>
    <w:next w:val="Normal"/>
    <w:autoRedefine/>
    <w:uiPriority w:val="39"/>
    <w:unhideWhenUsed/>
    <w:rsid w:val="008B4468"/>
    <w:rPr>
      <w:b/>
      <w:bCs/>
      <w:smallCaps/>
      <w:sz w:val="22"/>
      <w:szCs w:val="22"/>
    </w:rPr>
  </w:style>
  <w:style w:type="paragraph" w:styleId="TOC3">
    <w:name w:val="toc 3"/>
    <w:basedOn w:val="Normal"/>
    <w:next w:val="Normal"/>
    <w:autoRedefine/>
    <w:uiPriority w:val="39"/>
    <w:unhideWhenUsed/>
    <w:rsid w:val="008B4468"/>
    <w:rPr>
      <w:smallCaps/>
      <w:sz w:val="22"/>
      <w:szCs w:val="22"/>
    </w:rPr>
  </w:style>
  <w:style w:type="character" w:styleId="Hyperlink">
    <w:name w:val="Hyperlink"/>
    <w:basedOn w:val="DefaultParagraphFont"/>
    <w:uiPriority w:val="99"/>
    <w:unhideWhenUsed/>
    <w:rsid w:val="008B4468"/>
    <w:rPr>
      <w:color w:val="0563C1" w:themeColor="hyperlink"/>
      <w:u w:val="single"/>
    </w:rPr>
  </w:style>
  <w:style w:type="paragraph" w:styleId="TOC4">
    <w:name w:val="toc 4"/>
    <w:basedOn w:val="Normal"/>
    <w:next w:val="Normal"/>
    <w:autoRedefine/>
    <w:uiPriority w:val="39"/>
    <w:semiHidden/>
    <w:unhideWhenUsed/>
    <w:rsid w:val="008B4468"/>
    <w:rPr>
      <w:sz w:val="22"/>
      <w:szCs w:val="22"/>
    </w:rPr>
  </w:style>
  <w:style w:type="paragraph" w:styleId="TOC5">
    <w:name w:val="toc 5"/>
    <w:basedOn w:val="Normal"/>
    <w:next w:val="Normal"/>
    <w:autoRedefine/>
    <w:uiPriority w:val="39"/>
    <w:semiHidden/>
    <w:unhideWhenUsed/>
    <w:rsid w:val="008B4468"/>
    <w:rPr>
      <w:sz w:val="22"/>
      <w:szCs w:val="22"/>
    </w:rPr>
  </w:style>
  <w:style w:type="paragraph" w:styleId="TOC6">
    <w:name w:val="toc 6"/>
    <w:basedOn w:val="Normal"/>
    <w:next w:val="Normal"/>
    <w:autoRedefine/>
    <w:uiPriority w:val="39"/>
    <w:semiHidden/>
    <w:unhideWhenUsed/>
    <w:rsid w:val="008B4468"/>
    <w:rPr>
      <w:sz w:val="22"/>
      <w:szCs w:val="22"/>
    </w:rPr>
  </w:style>
  <w:style w:type="paragraph" w:styleId="TOC7">
    <w:name w:val="toc 7"/>
    <w:basedOn w:val="Normal"/>
    <w:next w:val="Normal"/>
    <w:autoRedefine/>
    <w:uiPriority w:val="39"/>
    <w:semiHidden/>
    <w:unhideWhenUsed/>
    <w:rsid w:val="008B4468"/>
    <w:rPr>
      <w:sz w:val="22"/>
      <w:szCs w:val="22"/>
    </w:rPr>
  </w:style>
  <w:style w:type="paragraph" w:styleId="TOC8">
    <w:name w:val="toc 8"/>
    <w:basedOn w:val="Normal"/>
    <w:next w:val="Normal"/>
    <w:autoRedefine/>
    <w:uiPriority w:val="39"/>
    <w:semiHidden/>
    <w:unhideWhenUsed/>
    <w:rsid w:val="008B4468"/>
    <w:rPr>
      <w:sz w:val="22"/>
      <w:szCs w:val="22"/>
    </w:rPr>
  </w:style>
  <w:style w:type="paragraph" w:styleId="TOC9">
    <w:name w:val="toc 9"/>
    <w:basedOn w:val="Normal"/>
    <w:next w:val="Normal"/>
    <w:autoRedefine/>
    <w:uiPriority w:val="39"/>
    <w:semiHidden/>
    <w:unhideWhenUsed/>
    <w:rsid w:val="008B4468"/>
    <w:rPr>
      <w:sz w:val="22"/>
      <w:szCs w:val="22"/>
    </w:rPr>
  </w:style>
  <w:style w:type="paragraph" w:styleId="NoSpacing">
    <w:name w:val="No Spacing"/>
    <w:link w:val="NoSpacingChar"/>
    <w:uiPriority w:val="1"/>
    <w:qFormat/>
    <w:rsid w:val="008B4468"/>
  </w:style>
  <w:style w:type="character" w:customStyle="1" w:styleId="NoSpacingChar">
    <w:name w:val="No Spacing Char"/>
    <w:basedOn w:val="DefaultParagraphFont"/>
    <w:link w:val="NoSpacing"/>
    <w:uiPriority w:val="1"/>
    <w:rsid w:val="00523D05"/>
  </w:style>
  <w:style w:type="table" w:styleId="TableGrid">
    <w:name w:val="Table Grid"/>
    <w:basedOn w:val="TableNormal"/>
    <w:uiPriority w:val="39"/>
    <w:rsid w:val="00D93D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93DD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3DD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3DD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3DD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3DD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3DD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D93DD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374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2C4817-BB6B-AC42-AA86-6818616D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1411</Words>
  <Characters>8048</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1. Scope and References </vt:lpstr>
      <vt:lpstr>    1.1 Scope</vt:lpstr>
      <vt:lpstr>2. Definitions </vt:lpstr>
      <vt:lpstr>        Structural coverage: </vt:lpstr>
      <vt:lpstr>        Statement coverage: </vt:lpstr>
      <vt:lpstr>        Decision coverage: </vt:lpstr>
      <vt:lpstr>        Condition coverage: </vt:lpstr>
      <vt:lpstr>        MC/DC coverage:</vt:lpstr>
      <vt:lpstr>        Safety-critical system: </vt:lpstr>
      <vt:lpstr>        Harm: </vt:lpstr>
      <vt:lpstr>        ASIL: </vt:lpstr>
      <vt:lpstr>        Passenger car: </vt:lpstr>
      <vt:lpstr>        Element:</vt:lpstr>
      <vt:lpstr>2.3 Acronyms </vt:lpstr>
      <vt:lpstr>3. Software Verification and Validation Plan </vt:lpstr>
      <vt:lpstr>    3.1 Purpose </vt:lpstr>
      <vt:lpstr>    3.2 Definitions </vt:lpstr>
      <vt:lpstr>    3.3 Verification and Validation Overview </vt:lpstr>
      <vt:lpstr>        3.3.1 Organization </vt:lpstr>
      <vt:lpstr>        3.3.2 Verification activities </vt:lpstr>
      <vt:lpstr>        3.3.3 Tools, Techniques, and Methodologies </vt:lpstr>
      <vt:lpstr>3.4 Transition criteria</vt:lpstr>
      <vt:lpstr>    3.4.1 Entry</vt:lpstr>
      <vt:lpstr>    3.4.2 Internal</vt:lpstr>
      <vt:lpstr>    3.4.3 Exit</vt:lpstr>
      <vt:lpstr>3.5 Reverification method</vt:lpstr>
      <vt:lpstr>3.6 Verification report</vt:lpstr>
      <vt:lpstr>    Reference:</vt:lpstr>
    </vt:vector>
  </TitlesOfParts>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Plan of anti-lock braking system</dc:title>
  <dc:subject/>
  <dc:creator>Microsoft Office User</dc:creator>
  <cp:keywords/>
  <dc:description/>
  <cp:lastModifiedBy>Microsoft Office User</cp:lastModifiedBy>
  <cp:revision>39</cp:revision>
  <dcterms:created xsi:type="dcterms:W3CDTF">2017-10-12T14:50:00Z</dcterms:created>
  <dcterms:modified xsi:type="dcterms:W3CDTF">2018-01-05T03:48:00Z</dcterms:modified>
</cp:coreProperties>
</file>